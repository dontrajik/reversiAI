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776D107" w14:textId="77777777" w:rsidR="007C5DF4" w:rsidRPr="003E5CC5" w:rsidRDefault="00BD1271" w:rsidP="00BD1271">
      <w:pPr>
        <w:tabs>
          <w:tab w:val="right" w:pos="8787"/>
          <w:tab w:val="right" w:pos="9645"/>
        </w:tabs>
        <w:jc w:val="both"/>
      </w:pPr>
      <w:r w:rsidRPr="003E5CC5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D8F363" wp14:editId="6DFDD456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250000" cy="568800"/>
                <wp:effectExtent l="0" t="0" r="0" b="3175"/>
                <wp:wrapTopAndBottom/>
                <wp:docPr id="11" name="Graphic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7A6A3F-0BAF-4345-8FE8-5B24618EF3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000" cy="568800"/>
                          <a:chOff x="38100" y="-137160"/>
                          <a:chExt cx="1959768" cy="496526"/>
                        </a:xfrm>
                        <a:solidFill>
                          <a:schemeClr val="accent1"/>
                        </a:solidFill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887B34EC-4E49-4AAE-9748-27CDA4497194}"/>
                            </a:ext>
                          </a:extLst>
                        </wps:cNvPr>
                        <wps:cNvSpPr/>
                        <wps:spPr>
                          <a:xfrm>
                            <a:off x="38100" y="-137160"/>
                            <a:ext cx="1959768" cy="496526"/>
                          </a:xfrm>
                          <a:custGeom>
                            <a:avLst/>
                            <a:gdLst>
                              <a:gd name="connsiteX0" fmla="*/ 117157 w 1959768"/>
                              <a:gd name="connsiteY0" fmla="*/ 317087 h 496527"/>
                              <a:gd name="connsiteX1" fmla="*/ 129349 w 1959768"/>
                              <a:gd name="connsiteY1" fmla="*/ 304038 h 496527"/>
                              <a:gd name="connsiteX2" fmla="*/ 331089 w 1959768"/>
                              <a:gd name="connsiteY2" fmla="*/ 199263 h 496527"/>
                              <a:gd name="connsiteX3" fmla="*/ 388239 w 1959768"/>
                              <a:gd name="connsiteY3" fmla="*/ 44291 h 496527"/>
                              <a:gd name="connsiteX4" fmla="*/ 407289 w 1959768"/>
                              <a:gd name="connsiteY4" fmla="*/ 33052 h 496527"/>
                              <a:gd name="connsiteX5" fmla="*/ 415957 w 1959768"/>
                              <a:gd name="connsiteY5" fmla="*/ 46196 h 496527"/>
                              <a:gd name="connsiteX6" fmla="*/ 187357 w 1959768"/>
                              <a:gd name="connsiteY6" fmla="*/ 323374 h 496527"/>
                              <a:gd name="connsiteX7" fmla="*/ 131159 w 1959768"/>
                              <a:gd name="connsiteY7" fmla="*/ 331375 h 496527"/>
                              <a:gd name="connsiteX8" fmla="*/ 117157 w 1959768"/>
                              <a:gd name="connsiteY8" fmla="*/ 317087 h 496527"/>
                              <a:gd name="connsiteX9" fmla="*/ 360712 w 1959768"/>
                              <a:gd name="connsiteY9" fmla="*/ 46482 h 496527"/>
                              <a:gd name="connsiteX10" fmla="*/ 351187 w 1959768"/>
                              <a:gd name="connsiteY10" fmla="*/ 33623 h 496527"/>
                              <a:gd name="connsiteX11" fmla="*/ 333375 w 1959768"/>
                              <a:gd name="connsiteY11" fmla="*/ 44672 h 496527"/>
                              <a:gd name="connsiteX12" fmla="*/ 319468 w 1959768"/>
                              <a:gd name="connsiteY12" fmla="*/ 110681 h 496527"/>
                              <a:gd name="connsiteX13" fmla="*/ 126968 w 1959768"/>
                              <a:gd name="connsiteY13" fmla="*/ 250031 h 496527"/>
                              <a:gd name="connsiteX14" fmla="*/ 117443 w 1959768"/>
                              <a:gd name="connsiteY14" fmla="*/ 268415 h 496527"/>
                              <a:gd name="connsiteX15" fmla="*/ 129064 w 1959768"/>
                              <a:gd name="connsiteY15" fmla="*/ 277273 h 496527"/>
                              <a:gd name="connsiteX16" fmla="*/ 162116 w 1959768"/>
                              <a:gd name="connsiteY16" fmla="*/ 273558 h 496527"/>
                              <a:gd name="connsiteX17" fmla="*/ 360235 w 1959768"/>
                              <a:gd name="connsiteY17" fmla="*/ 53912 h 496527"/>
                              <a:gd name="connsiteX18" fmla="*/ 360712 w 1959768"/>
                              <a:gd name="connsiteY18" fmla="*/ 46482 h 496527"/>
                              <a:gd name="connsiteX19" fmla="*/ 816959 w 1959768"/>
                              <a:gd name="connsiteY19" fmla="*/ 76676 h 496527"/>
                              <a:gd name="connsiteX20" fmla="*/ 856012 w 1959768"/>
                              <a:gd name="connsiteY20" fmla="*/ 90964 h 496527"/>
                              <a:gd name="connsiteX21" fmla="*/ 872395 w 1959768"/>
                              <a:gd name="connsiteY21" fmla="*/ 67342 h 496527"/>
                              <a:gd name="connsiteX22" fmla="*/ 847058 w 1959768"/>
                              <a:gd name="connsiteY22" fmla="*/ 53245 h 496527"/>
                              <a:gd name="connsiteX23" fmla="*/ 818483 w 1959768"/>
                              <a:gd name="connsiteY23" fmla="*/ 48292 h 496527"/>
                              <a:gd name="connsiteX24" fmla="*/ 780955 w 1959768"/>
                              <a:gd name="connsiteY24" fmla="*/ 59912 h 496527"/>
                              <a:gd name="connsiteX25" fmla="*/ 766572 w 1959768"/>
                              <a:gd name="connsiteY25" fmla="*/ 91345 h 496527"/>
                              <a:gd name="connsiteX26" fmla="*/ 778288 w 1959768"/>
                              <a:gd name="connsiteY26" fmla="*/ 121634 h 496527"/>
                              <a:gd name="connsiteX27" fmla="*/ 815340 w 1959768"/>
                              <a:gd name="connsiteY27" fmla="*/ 137255 h 496527"/>
                              <a:gd name="connsiteX28" fmla="*/ 836771 w 1959768"/>
                              <a:gd name="connsiteY28" fmla="*/ 145066 h 496527"/>
                              <a:gd name="connsiteX29" fmla="*/ 842105 w 1959768"/>
                              <a:gd name="connsiteY29" fmla="*/ 155448 h 496527"/>
                              <a:gd name="connsiteX30" fmla="*/ 837057 w 1959768"/>
                              <a:gd name="connsiteY30" fmla="*/ 165830 h 496527"/>
                              <a:gd name="connsiteX31" fmla="*/ 823055 w 1959768"/>
                              <a:gd name="connsiteY31" fmla="*/ 169640 h 496527"/>
                              <a:gd name="connsiteX32" fmla="*/ 779621 w 1959768"/>
                              <a:gd name="connsiteY32" fmla="*/ 149162 h 496527"/>
                              <a:gd name="connsiteX33" fmla="*/ 760571 w 1959768"/>
                              <a:gd name="connsiteY33" fmla="*/ 172784 h 496527"/>
                              <a:gd name="connsiteX34" fmla="*/ 822579 w 1959768"/>
                              <a:gd name="connsiteY34" fmla="*/ 198311 h 496527"/>
                              <a:gd name="connsiteX35" fmla="*/ 861155 w 1959768"/>
                              <a:gd name="connsiteY35" fmla="*/ 186214 h 496527"/>
                              <a:gd name="connsiteX36" fmla="*/ 875729 w 1959768"/>
                              <a:gd name="connsiteY36" fmla="*/ 154496 h 496527"/>
                              <a:gd name="connsiteX37" fmla="*/ 864298 w 1959768"/>
                              <a:gd name="connsiteY37" fmla="*/ 124873 h 496527"/>
                              <a:gd name="connsiteX38" fmla="*/ 832294 w 1959768"/>
                              <a:gd name="connsiteY38" fmla="*/ 109633 h 496527"/>
                              <a:gd name="connsiteX39" fmla="*/ 805910 w 1959768"/>
                              <a:gd name="connsiteY39" fmla="*/ 100775 h 496527"/>
                              <a:gd name="connsiteX40" fmla="*/ 800195 w 1959768"/>
                              <a:gd name="connsiteY40" fmla="*/ 90678 h 496527"/>
                              <a:gd name="connsiteX41" fmla="*/ 804863 w 1959768"/>
                              <a:gd name="connsiteY41" fmla="*/ 80486 h 496527"/>
                              <a:gd name="connsiteX42" fmla="*/ 816959 w 1959768"/>
                              <a:gd name="connsiteY42" fmla="*/ 76676 h 496527"/>
                              <a:gd name="connsiteX43" fmla="*/ 1015841 w 1959768"/>
                              <a:gd name="connsiteY43" fmla="*/ 196691 h 496527"/>
                              <a:gd name="connsiteX44" fmla="*/ 1015841 w 1959768"/>
                              <a:gd name="connsiteY44" fmla="*/ 168116 h 496527"/>
                              <a:gd name="connsiteX45" fmla="*/ 938784 w 1959768"/>
                              <a:gd name="connsiteY45" fmla="*/ 168116 h 496527"/>
                              <a:gd name="connsiteX46" fmla="*/ 1014984 w 1959768"/>
                              <a:gd name="connsiteY46" fmla="*/ 73724 h 496527"/>
                              <a:gd name="connsiteX47" fmla="*/ 1014984 w 1959768"/>
                              <a:gd name="connsiteY47" fmla="*/ 51530 h 496527"/>
                              <a:gd name="connsiteX48" fmla="*/ 896874 w 1959768"/>
                              <a:gd name="connsiteY48" fmla="*/ 51530 h 496527"/>
                              <a:gd name="connsiteX49" fmla="*/ 896874 w 1959768"/>
                              <a:gd name="connsiteY49" fmla="*/ 79629 h 496527"/>
                              <a:gd name="connsiteX50" fmla="*/ 970407 w 1959768"/>
                              <a:gd name="connsiteY50" fmla="*/ 79629 h 496527"/>
                              <a:gd name="connsiteX51" fmla="*/ 894207 w 1959768"/>
                              <a:gd name="connsiteY51" fmla="*/ 174879 h 496527"/>
                              <a:gd name="connsiteX52" fmla="*/ 894207 w 1959768"/>
                              <a:gd name="connsiteY52" fmla="*/ 197072 h 496527"/>
                              <a:gd name="connsiteX53" fmla="*/ 1044416 w 1959768"/>
                              <a:gd name="connsiteY53" fmla="*/ 51530 h 496527"/>
                              <a:gd name="connsiteX54" fmla="*/ 1044416 w 1959768"/>
                              <a:gd name="connsiteY54" fmla="*/ 196691 h 496527"/>
                              <a:gd name="connsiteX55" fmla="*/ 1151382 w 1959768"/>
                              <a:gd name="connsiteY55" fmla="*/ 196691 h 496527"/>
                              <a:gd name="connsiteX56" fmla="*/ 1151382 w 1959768"/>
                              <a:gd name="connsiteY56" fmla="*/ 168116 h 496527"/>
                              <a:gd name="connsiteX57" fmla="*/ 1076801 w 1959768"/>
                              <a:gd name="connsiteY57" fmla="*/ 168116 h 496527"/>
                              <a:gd name="connsiteX58" fmla="*/ 1076801 w 1959768"/>
                              <a:gd name="connsiteY58" fmla="*/ 137922 h 496527"/>
                              <a:gd name="connsiteX59" fmla="*/ 1141762 w 1959768"/>
                              <a:gd name="connsiteY59" fmla="*/ 137922 h 496527"/>
                              <a:gd name="connsiteX60" fmla="*/ 1141762 w 1959768"/>
                              <a:gd name="connsiteY60" fmla="*/ 110300 h 496527"/>
                              <a:gd name="connsiteX61" fmla="*/ 1076801 w 1959768"/>
                              <a:gd name="connsiteY61" fmla="*/ 110300 h 496527"/>
                              <a:gd name="connsiteX62" fmla="*/ 1076801 w 1959768"/>
                              <a:gd name="connsiteY62" fmla="*/ 80391 h 496527"/>
                              <a:gd name="connsiteX63" fmla="*/ 1149096 w 1959768"/>
                              <a:gd name="connsiteY63" fmla="*/ 80391 h 496527"/>
                              <a:gd name="connsiteX64" fmla="*/ 1149096 w 1959768"/>
                              <a:gd name="connsiteY64" fmla="*/ 51816 h 496527"/>
                              <a:gd name="connsiteX65" fmla="*/ 1137476 w 1959768"/>
                              <a:gd name="connsiteY65" fmla="*/ 13430 h 496527"/>
                              <a:gd name="connsiteX66" fmla="*/ 1105281 w 1959768"/>
                              <a:gd name="connsiteY66" fmla="*/ 0 h 496527"/>
                              <a:gd name="connsiteX67" fmla="*/ 1078897 w 1959768"/>
                              <a:gd name="connsiteY67" fmla="*/ 36671 h 496527"/>
                              <a:gd name="connsiteX68" fmla="*/ 1108615 w 1959768"/>
                              <a:gd name="connsiteY68" fmla="*/ 36671 h 496527"/>
                              <a:gd name="connsiteX69" fmla="*/ 1217200 w 1959768"/>
                              <a:gd name="connsiteY69" fmla="*/ 156305 h 496527"/>
                              <a:gd name="connsiteX70" fmla="*/ 1204722 w 1959768"/>
                              <a:gd name="connsiteY70" fmla="*/ 123254 h 496527"/>
                              <a:gd name="connsiteX71" fmla="*/ 1217676 w 1959768"/>
                              <a:gd name="connsiteY71" fmla="*/ 91154 h 496527"/>
                              <a:gd name="connsiteX72" fmla="*/ 1248728 w 1959768"/>
                              <a:gd name="connsiteY72" fmla="*/ 78962 h 496527"/>
                              <a:gd name="connsiteX73" fmla="*/ 1286828 w 1959768"/>
                              <a:gd name="connsiteY73" fmla="*/ 98012 h 496527"/>
                              <a:gd name="connsiteX74" fmla="*/ 1307021 w 1959768"/>
                              <a:gd name="connsiteY74" fmla="*/ 75152 h 496527"/>
                              <a:gd name="connsiteX75" fmla="*/ 1247204 w 1959768"/>
                              <a:gd name="connsiteY75" fmla="*/ 48006 h 496527"/>
                              <a:gd name="connsiteX76" fmla="*/ 1193197 w 1959768"/>
                              <a:gd name="connsiteY76" fmla="*/ 69437 h 496527"/>
                              <a:gd name="connsiteX77" fmla="*/ 1171099 w 1959768"/>
                              <a:gd name="connsiteY77" fmla="*/ 123349 h 496527"/>
                              <a:gd name="connsiteX78" fmla="*/ 1192816 w 1959768"/>
                              <a:gd name="connsiteY78" fmla="*/ 176784 h 496527"/>
                              <a:gd name="connsiteX79" fmla="*/ 1303620 w 1959768"/>
                              <a:gd name="connsiteY79" fmla="*/ 173089 h 496527"/>
                              <a:gd name="connsiteX80" fmla="*/ 1306259 w 1959768"/>
                              <a:gd name="connsiteY80" fmla="*/ 170117 h 496527"/>
                              <a:gd name="connsiteX81" fmla="*/ 1285494 w 1959768"/>
                              <a:gd name="connsiteY81" fmla="*/ 148781 h 496527"/>
                              <a:gd name="connsiteX82" fmla="*/ 1246442 w 1959768"/>
                              <a:gd name="connsiteY82" fmla="*/ 167831 h 496527"/>
                              <a:gd name="connsiteX83" fmla="*/ 1216819 w 1959768"/>
                              <a:gd name="connsiteY83" fmla="*/ 155734 h 496527"/>
                              <a:gd name="connsiteX84" fmla="*/ 1422273 w 1959768"/>
                              <a:gd name="connsiteY84" fmla="*/ 112776 h 496527"/>
                              <a:gd name="connsiteX85" fmla="*/ 1364552 w 1959768"/>
                              <a:gd name="connsiteY85" fmla="*/ 112776 h 496527"/>
                              <a:gd name="connsiteX86" fmla="*/ 1364552 w 1959768"/>
                              <a:gd name="connsiteY86" fmla="*/ 51530 h 496527"/>
                              <a:gd name="connsiteX87" fmla="*/ 1332167 w 1959768"/>
                              <a:gd name="connsiteY87" fmla="*/ 51530 h 496527"/>
                              <a:gd name="connsiteX88" fmla="*/ 1332167 w 1959768"/>
                              <a:gd name="connsiteY88" fmla="*/ 196691 h 496527"/>
                              <a:gd name="connsiteX89" fmla="*/ 1364552 w 1959768"/>
                              <a:gd name="connsiteY89" fmla="*/ 196691 h 496527"/>
                              <a:gd name="connsiteX90" fmla="*/ 1364552 w 1959768"/>
                              <a:gd name="connsiteY90" fmla="*/ 139541 h 496527"/>
                              <a:gd name="connsiteX91" fmla="*/ 1422273 w 1959768"/>
                              <a:gd name="connsiteY91" fmla="*/ 139541 h 496527"/>
                              <a:gd name="connsiteX92" fmla="*/ 1422273 w 1959768"/>
                              <a:gd name="connsiteY92" fmla="*/ 196691 h 496527"/>
                              <a:gd name="connsiteX93" fmla="*/ 1454658 w 1959768"/>
                              <a:gd name="connsiteY93" fmla="*/ 196691 h 496527"/>
                              <a:gd name="connsiteX94" fmla="*/ 1454658 w 1959768"/>
                              <a:gd name="connsiteY94" fmla="*/ 51530 h 496527"/>
                              <a:gd name="connsiteX95" fmla="*/ 1422273 w 1959768"/>
                              <a:gd name="connsiteY95" fmla="*/ 51530 h 496527"/>
                              <a:gd name="connsiteX96" fmla="*/ 1490472 w 1959768"/>
                              <a:gd name="connsiteY96" fmla="*/ 51530 h 496527"/>
                              <a:gd name="connsiteX97" fmla="*/ 1490472 w 1959768"/>
                              <a:gd name="connsiteY97" fmla="*/ 196691 h 496527"/>
                              <a:gd name="connsiteX98" fmla="*/ 1597343 w 1959768"/>
                              <a:gd name="connsiteY98" fmla="*/ 196691 h 496527"/>
                              <a:gd name="connsiteX99" fmla="*/ 1597343 w 1959768"/>
                              <a:gd name="connsiteY99" fmla="*/ 168116 h 496527"/>
                              <a:gd name="connsiteX100" fmla="*/ 1522857 w 1959768"/>
                              <a:gd name="connsiteY100" fmla="*/ 168116 h 496527"/>
                              <a:gd name="connsiteX101" fmla="*/ 1522857 w 1959768"/>
                              <a:gd name="connsiteY101" fmla="*/ 137922 h 496527"/>
                              <a:gd name="connsiteX102" fmla="*/ 1587818 w 1959768"/>
                              <a:gd name="connsiteY102" fmla="*/ 137922 h 496527"/>
                              <a:gd name="connsiteX103" fmla="*/ 1587818 w 1959768"/>
                              <a:gd name="connsiteY103" fmla="*/ 110300 h 496527"/>
                              <a:gd name="connsiteX104" fmla="*/ 1522857 w 1959768"/>
                              <a:gd name="connsiteY104" fmla="*/ 110300 h 496527"/>
                              <a:gd name="connsiteX105" fmla="*/ 1522857 w 1959768"/>
                              <a:gd name="connsiteY105" fmla="*/ 80391 h 496527"/>
                              <a:gd name="connsiteX106" fmla="*/ 1595057 w 1959768"/>
                              <a:gd name="connsiteY106" fmla="*/ 80391 h 496527"/>
                              <a:gd name="connsiteX107" fmla="*/ 1595057 w 1959768"/>
                              <a:gd name="connsiteY107" fmla="*/ 51816 h 496527"/>
                              <a:gd name="connsiteX108" fmla="*/ 1727740 w 1959768"/>
                              <a:gd name="connsiteY108" fmla="*/ 144971 h 496527"/>
                              <a:gd name="connsiteX109" fmla="*/ 1656493 w 1959768"/>
                              <a:gd name="connsiteY109" fmla="*/ 51530 h 496527"/>
                              <a:gd name="connsiteX110" fmla="*/ 1625727 w 1959768"/>
                              <a:gd name="connsiteY110" fmla="*/ 51530 h 496527"/>
                              <a:gd name="connsiteX111" fmla="*/ 1625727 w 1959768"/>
                              <a:gd name="connsiteY111" fmla="*/ 196691 h 496527"/>
                              <a:gd name="connsiteX112" fmla="*/ 1658112 w 1959768"/>
                              <a:gd name="connsiteY112" fmla="*/ 196691 h 496527"/>
                              <a:gd name="connsiteX113" fmla="*/ 1658112 w 1959768"/>
                              <a:gd name="connsiteY113" fmla="*/ 105728 h 496527"/>
                              <a:gd name="connsiteX114" fmla="*/ 1727264 w 1959768"/>
                              <a:gd name="connsiteY114" fmla="*/ 196691 h 496527"/>
                              <a:gd name="connsiteX115" fmla="*/ 1759649 w 1959768"/>
                              <a:gd name="connsiteY115" fmla="*/ 196691 h 496527"/>
                              <a:gd name="connsiteX116" fmla="*/ 1759649 w 1959768"/>
                              <a:gd name="connsiteY116" fmla="*/ 51530 h 496527"/>
                              <a:gd name="connsiteX117" fmla="*/ 1727264 w 1959768"/>
                              <a:gd name="connsiteY117" fmla="*/ 51530 h 496527"/>
                              <a:gd name="connsiteX118" fmla="*/ 1858232 w 1959768"/>
                              <a:gd name="connsiteY118" fmla="*/ 139351 h 496527"/>
                              <a:gd name="connsiteX119" fmla="*/ 1908524 w 1959768"/>
                              <a:gd name="connsiteY119" fmla="*/ 51530 h 496527"/>
                              <a:gd name="connsiteX120" fmla="*/ 1873377 w 1959768"/>
                              <a:gd name="connsiteY120" fmla="*/ 51530 h 496527"/>
                              <a:gd name="connsiteX121" fmla="*/ 1842040 w 1959768"/>
                              <a:gd name="connsiteY121" fmla="*/ 105537 h 496527"/>
                              <a:gd name="connsiteX122" fmla="*/ 1810703 w 1959768"/>
                              <a:gd name="connsiteY122" fmla="*/ 51530 h 496527"/>
                              <a:gd name="connsiteX123" fmla="*/ 1775651 w 1959768"/>
                              <a:gd name="connsiteY123" fmla="*/ 51530 h 496527"/>
                              <a:gd name="connsiteX124" fmla="*/ 1825847 w 1959768"/>
                              <a:gd name="connsiteY124" fmla="*/ 139351 h 496527"/>
                              <a:gd name="connsiteX125" fmla="*/ 1825847 w 1959768"/>
                              <a:gd name="connsiteY125" fmla="*/ 196501 h 496527"/>
                              <a:gd name="connsiteX126" fmla="*/ 1858232 w 1959768"/>
                              <a:gd name="connsiteY126" fmla="*/ 196501 h 496527"/>
                              <a:gd name="connsiteX127" fmla="*/ 1924050 w 1959768"/>
                              <a:gd name="connsiteY127" fmla="*/ 196501 h 496527"/>
                              <a:gd name="connsiteX128" fmla="*/ 1956435 w 1959768"/>
                              <a:gd name="connsiteY128" fmla="*/ 196501 h 496527"/>
                              <a:gd name="connsiteX129" fmla="*/ 1956435 w 1959768"/>
                              <a:gd name="connsiteY129" fmla="*/ 51530 h 496527"/>
                              <a:gd name="connsiteX130" fmla="*/ 1924050 w 1959768"/>
                              <a:gd name="connsiteY130" fmla="*/ 51530 h 496527"/>
                              <a:gd name="connsiteX131" fmla="*/ 770287 w 1959768"/>
                              <a:gd name="connsiteY131" fmla="*/ 229362 h 496527"/>
                              <a:gd name="connsiteX132" fmla="*/ 770287 w 1959768"/>
                              <a:gd name="connsiteY132" fmla="*/ 374237 h 496527"/>
                              <a:gd name="connsiteX133" fmla="*/ 877157 w 1959768"/>
                              <a:gd name="connsiteY133" fmla="*/ 374237 h 496527"/>
                              <a:gd name="connsiteX134" fmla="*/ 877157 w 1959768"/>
                              <a:gd name="connsiteY134" fmla="*/ 345662 h 496527"/>
                              <a:gd name="connsiteX135" fmla="*/ 802672 w 1959768"/>
                              <a:gd name="connsiteY135" fmla="*/ 345662 h 496527"/>
                              <a:gd name="connsiteX136" fmla="*/ 802672 w 1959768"/>
                              <a:gd name="connsiteY136" fmla="*/ 315659 h 496527"/>
                              <a:gd name="connsiteX137" fmla="*/ 867632 w 1959768"/>
                              <a:gd name="connsiteY137" fmla="*/ 315659 h 496527"/>
                              <a:gd name="connsiteX138" fmla="*/ 867632 w 1959768"/>
                              <a:gd name="connsiteY138" fmla="*/ 288512 h 496527"/>
                              <a:gd name="connsiteX139" fmla="*/ 802672 w 1959768"/>
                              <a:gd name="connsiteY139" fmla="*/ 288512 h 496527"/>
                              <a:gd name="connsiteX140" fmla="*/ 802672 w 1959768"/>
                              <a:gd name="connsiteY140" fmla="*/ 258223 h 496527"/>
                              <a:gd name="connsiteX141" fmla="*/ 874871 w 1959768"/>
                              <a:gd name="connsiteY141" fmla="*/ 258223 h 496527"/>
                              <a:gd name="connsiteX142" fmla="*/ 874871 w 1959768"/>
                              <a:gd name="connsiteY142" fmla="*/ 229648 h 496527"/>
                              <a:gd name="connsiteX143" fmla="*/ 1002506 w 1959768"/>
                              <a:gd name="connsiteY143" fmla="*/ 340424 h 496527"/>
                              <a:gd name="connsiteX144" fmla="*/ 974503 w 1959768"/>
                              <a:gd name="connsiteY144" fmla="*/ 346805 h 496527"/>
                              <a:gd name="connsiteX145" fmla="*/ 945928 w 1959768"/>
                              <a:gd name="connsiteY145" fmla="*/ 334518 h 496527"/>
                              <a:gd name="connsiteX146" fmla="*/ 933831 w 1959768"/>
                              <a:gd name="connsiteY146" fmla="*/ 301562 h 496527"/>
                              <a:gd name="connsiteX147" fmla="*/ 946499 w 1959768"/>
                              <a:gd name="connsiteY147" fmla="*/ 268510 h 496527"/>
                              <a:gd name="connsiteX148" fmla="*/ 977646 w 1959768"/>
                              <a:gd name="connsiteY148" fmla="*/ 255937 h 496527"/>
                              <a:gd name="connsiteX149" fmla="*/ 995363 w 1959768"/>
                              <a:gd name="connsiteY149" fmla="*/ 259080 h 496527"/>
                              <a:gd name="connsiteX150" fmla="*/ 1013269 w 1959768"/>
                              <a:gd name="connsiteY150" fmla="*/ 270891 h 496527"/>
                              <a:gd name="connsiteX151" fmla="*/ 1030129 w 1959768"/>
                              <a:gd name="connsiteY151" fmla="*/ 246602 h 496527"/>
                              <a:gd name="connsiteX152" fmla="*/ 975836 w 1959768"/>
                              <a:gd name="connsiteY152" fmla="*/ 226028 h 496527"/>
                              <a:gd name="connsiteX153" fmla="*/ 922496 w 1959768"/>
                              <a:gd name="connsiteY153" fmla="*/ 247555 h 496527"/>
                              <a:gd name="connsiteX154" fmla="*/ 899922 w 1959768"/>
                              <a:gd name="connsiteY154" fmla="*/ 301466 h 496527"/>
                              <a:gd name="connsiteX155" fmla="*/ 921734 w 1959768"/>
                              <a:gd name="connsiteY155" fmla="*/ 355187 h 496527"/>
                              <a:gd name="connsiteX156" fmla="*/ 975360 w 1959768"/>
                              <a:gd name="connsiteY156" fmla="*/ 376333 h 496527"/>
                              <a:gd name="connsiteX157" fmla="*/ 1035177 w 1959768"/>
                              <a:gd name="connsiteY157" fmla="*/ 352330 h 496527"/>
                              <a:gd name="connsiteX158" fmla="*/ 1035177 w 1959768"/>
                              <a:gd name="connsiteY158" fmla="*/ 300514 h 496527"/>
                              <a:gd name="connsiteX159" fmla="*/ 1002506 w 1959768"/>
                              <a:gd name="connsiteY159" fmla="*/ 300514 h 496527"/>
                              <a:gd name="connsiteX160" fmla="*/ 1126331 w 1959768"/>
                              <a:gd name="connsiteY160" fmla="*/ 317183 h 496527"/>
                              <a:gd name="connsiteX161" fmla="*/ 1176147 w 1959768"/>
                              <a:gd name="connsiteY161" fmla="*/ 229362 h 496527"/>
                              <a:gd name="connsiteX162" fmla="*/ 1141000 w 1959768"/>
                              <a:gd name="connsiteY162" fmla="*/ 229362 h 496527"/>
                              <a:gd name="connsiteX163" fmla="*/ 1109663 w 1959768"/>
                              <a:gd name="connsiteY163" fmla="*/ 283274 h 496527"/>
                              <a:gd name="connsiteX164" fmla="*/ 1078325 w 1959768"/>
                              <a:gd name="connsiteY164" fmla="*/ 229362 h 496527"/>
                              <a:gd name="connsiteX165" fmla="*/ 1043273 w 1959768"/>
                              <a:gd name="connsiteY165" fmla="*/ 229362 h 496527"/>
                              <a:gd name="connsiteX166" fmla="*/ 1093851 w 1959768"/>
                              <a:gd name="connsiteY166" fmla="*/ 317087 h 496527"/>
                              <a:gd name="connsiteX167" fmla="*/ 1093851 w 1959768"/>
                              <a:gd name="connsiteY167" fmla="*/ 374237 h 496527"/>
                              <a:gd name="connsiteX168" fmla="*/ 1126236 w 1959768"/>
                              <a:gd name="connsiteY168" fmla="*/ 374237 h 496527"/>
                              <a:gd name="connsiteX169" fmla="*/ 1194435 w 1959768"/>
                              <a:gd name="connsiteY169" fmla="*/ 229362 h 496527"/>
                              <a:gd name="connsiteX170" fmla="*/ 1194435 w 1959768"/>
                              <a:gd name="connsiteY170" fmla="*/ 374237 h 496527"/>
                              <a:gd name="connsiteX171" fmla="*/ 1301401 w 1959768"/>
                              <a:gd name="connsiteY171" fmla="*/ 374237 h 496527"/>
                              <a:gd name="connsiteX172" fmla="*/ 1301401 w 1959768"/>
                              <a:gd name="connsiteY172" fmla="*/ 345662 h 496527"/>
                              <a:gd name="connsiteX173" fmla="*/ 1226820 w 1959768"/>
                              <a:gd name="connsiteY173" fmla="*/ 345662 h 496527"/>
                              <a:gd name="connsiteX174" fmla="*/ 1226820 w 1959768"/>
                              <a:gd name="connsiteY174" fmla="*/ 315659 h 496527"/>
                              <a:gd name="connsiteX175" fmla="*/ 1291781 w 1959768"/>
                              <a:gd name="connsiteY175" fmla="*/ 315659 h 496527"/>
                              <a:gd name="connsiteX176" fmla="*/ 1291781 w 1959768"/>
                              <a:gd name="connsiteY176" fmla="*/ 288512 h 496527"/>
                              <a:gd name="connsiteX177" fmla="*/ 1226820 w 1959768"/>
                              <a:gd name="connsiteY177" fmla="*/ 288512 h 496527"/>
                              <a:gd name="connsiteX178" fmla="*/ 1226820 w 1959768"/>
                              <a:gd name="connsiteY178" fmla="*/ 258223 h 496527"/>
                              <a:gd name="connsiteX179" fmla="*/ 1299115 w 1959768"/>
                              <a:gd name="connsiteY179" fmla="*/ 258223 h 496527"/>
                              <a:gd name="connsiteX180" fmla="*/ 1299115 w 1959768"/>
                              <a:gd name="connsiteY180" fmla="*/ 229648 h 496527"/>
                              <a:gd name="connsiteX181" fmla="*/ 1435036 w 1959768"/>
                              <a:gd name="connsiteY181" fmla="*/ 257366 h 496527"/>
                              <a:gd name="connsiteX182" fmla="*/ 1435036 w 1959768"/>
                              <a:gd name="connsiteY182" fmla="*/ 229362 h 496527"/>
                              <a:gd name="connsiteX183" fmla="*/ 1320736 w 1959768"/>
                              <a:gd name="connsiteY183" fmla="*/ 229362 h 496527"/>
                              <a:gd name="connsiteX184" fmla="*/ 1320736 w 1959768"/>
                              <a:gd name="connsiteY184" fmla="*/ 257366 h 496527"/>
                              <a:gd name="connsiteX185" fmla="*/ 1361885 w 1959768"/>
                              <a:gd name="connsiteY185" fmla="*/ 257366 h 496527"/>
                              <a:gd name="connsiteX186" fmla="*/ 1361885 w 1959768"/>
                              <a:gd name="connsiteY186" fmla="*/ 374237 h 496527"/>
                              <a:gd name="connsiteX187" fmla="*/ 1394270 w 1959768"/>
                              <a:gd name="connsiteY187" fmla="*/ 374237 h 496527"/>
                              <a:gd name="connsiteX188" fmla="*/ 1394270 w 1959768"/>
                              <a:gd name="connsiteY188" fmla="*/ 257366 h 496527"/>
                              <a:gd name="connsiteX189" fmla="*/ 1460945 w 1959768"/>
                              <a:gd name="connsiteY189" fmla="*/ 229362 h 496527"/>
                              <a:gd name="connsiteX190" fmla="*/ 1460945 w 1959768"/>
                              <a:gd name="connsiteY190" fmla="*/ 374237 h 496527"/>
                              <a:gd name="connsiteX191" fmla="*/ 1567910 w 1959768"/>
                              <a:gd name="connsiteY191" fmla="*/ 374237 h 496527"/>
                              <a:gd name="connsiteX192" fmla="*/ 1567910 w 1959768"/>
                              <a:gd name="connsiteY192" fmla="*/ 345662 h 496527"/>
                              <a:gd name="connsiteX193" fmla="*/ 1493330 w 1959768"/>
                              <a:gd name="connsiteY193" fmla="*/ 345662 h 496527"/>
                              <a:gd name="connsiteX194" fmla="*/ 1493330 w 1959768"/>
                              <a:gd name="connsiteY194" fmla="*/ 315659 h 496527"/>
                              <a:gd name="connsiteX195" fmla="*/ 1558385 w 1959768"/>
                              <a:gd name="connsiteY195" fmla="*/ 315659 h 496527"/>
                              <a:gd name="connsiteX196" fmla="*/ 1558385 w 1959768"/>
                              <a:gd name="connsiteY196" fmla="*/ 288512 h 496527"/>
                              <a:gd name="connsiteX197" fmla="*/ 1493330 w 1959768"/>
                              <a:gd name="connsiteY197" fmla="*/ 288512 h 496527"/>
                              <a:gd name="connsiteX198" fmla="*/ 1493330 w 1959768"/>
                              <a:gd name="connsiteY198" fmla="*/ 258223 h 496527"/>
                              <a:gd name="connsiteX199" fmla="*/ 1565624 w 1959768"/>
                              <a:gd name="connsiteY199" fmla="*/ 258223 h 496527"/>
                              <a:gd name="connsiteX200" fmla="*/ 1565624 w 1959768"/>
                              <a:gd name="connsiteY200" fmla="*/ 229648 h 496527"/>
                              <a:gd name="connsiteX201" fmla="*/ 1728597 w 1959768"/>
                              <a:gd name="connsiteY201" fmla="*/ 374237 h 496527"/>
                              <a:gd name="connsiteX202" fmla="*/ 1760982 w 1959768"/>
                              <a:gd name="connsiteY202" fmla="*/ 374237 h 496527"/>
                              <a:gd name="connsiteX203" fmla="*/ 1760982 w 1959768"/>
                              <a:gd name="connsiteY203" fmla="*/ 229362 h 496527"/>
                              <a:gd name="connsiteX204" fmla="*/ 1717358 w 1959768"/>
                              <a:gd name="connsiteY204" fmla="*/ 229362 h 496527"/>
                              <a:gd name="connsiteX205" fmla="*/ 1679829 w 1959768"/>
                              <a:gd name="connsiteY205" fmla="*/ 309086 h 496527"/>
                              <a:gd name="connsiteX206" fmla="*/ 1642872 w 1959768"/>
                              <a:gd name="connsiteY206" fmla="*/ 229362 h 496527"/>
                              <a:gd name="connsiteX207" fmla="*/ 1599057 w 1959768"/>
                              <a:gd name="connsiteY207" fmla="*/ 229362 h 496527"/>
                              <a:gd name="connsiteX208" fmla="*/ 1599057 w 1959768"/>
                              <a:gd name="connsiteY208" fmla="*/ 374237 h 496527"/>
                              <a:gd name="connsiteX209" fmla="*/ 1631442 w 1959768"/>
                              <a:gd name="connsiteY209" fmla="*/ 374237 h 496527"/>
                              <a:gd name="connsiteX210" fmla="*/ 1631442 w 1959768"/>
                              <a:gd name="connsiteY210" fmla="*/ 283083 h 496527"/>
                              <a:gd name="connsiteX211" fmla="*/ 1670399 w 1959768"/>
                              <a:gd name="connsiteY211" fmla="*/ 362426 h 496527"/>
                              <a:gd name="connsiteX212" fmla="*/ 1689449 w 1959768"/>
                              <a:gd name="connsiteY212" fmla="*/ 362426 h 496527"/>
                              <a:gd name="connsiteX213" fmla="*/ 1728597 w 1959768"/>
                              <a:gd name="connsiteY213" fmla="*/ 283083 h 496527"/>
                              <a:gd name="connsiteX214" fmla="*/ 766572 w 1959768"/>
                              <a:gd name="connsiteY214" fmla="*/ 466725 h 496527"/>
                              <a:gd name="connsiteX215" fmla="*/ 766572 w 1959768"/>
                              <a:gd name="connsiteY215" fmla="*/ 431864 h 496527"/>
                              <a:gd name="connsiteX216" fmla="*/ 755999 w 1959768"/>
                              <a:gd name="connsiteY216" fmla="*/ 431864 h 496527"/>
                              <a:gd name="connsiteX217" fmla="*/ 755999 w 1959768"/>
                              <a:gd name="connsiteY217" fmla="*/ 467201 h 496527"/>
                              <a:gd name="connsiteX218" fmla="*/ 763429 w 1959768"/>
                              <a:gd name="connsiteY218" fmla="*/ 488156 h 496527"/>
                              <a:gd name="connsiteX219" fmla="*/ 801529 w 1959768"/>
                              <a:gd name="connsiteY219" fmla="*/ 488156 h 496527"/>
                              <a:gd name="connsiteX220" fmla="*/ 809054 w 1959768"/>
                              <a:gd name="connsiteY220" fmla="*/ 467201 h 496527"/>
                              <a:gd name="connsiteX221" fmla="*/ 809054 w 1959768"/>
                              <a:gd name="connsiteY221" fmla="*/ 431864 h 496527"/>
                              <a:gd name="connsiteX222" fmla="*/ 798385 w 1959768"/>
                              <a:gd name="connsiteY222" fmla="*/ 431864 h 496527"/>
                              <a:gd name="connsiteX223" fmla="*/ 798385 w 1959768"/>
                              <a:gd name="connsiteY223" fmla="*/ 466725 h 496527"/>
                              <a:gd name="connsiteX224" fmla="*/ 794099 w 1959768"/>
                              <a:gd name="connsiteY224" fmla="*/ 480441 h 496527"/>
                              <a:gd name="connsiteX225" fmla="*/ 782384 w 1959768"/>
                              <a:gd name="connsiteY225" fmla="*/ 485489 h 496527"/>
                              <a:gd name="connsiteX226" fmla="*/ 770668 w 1959768"/>
                              <a:gd name="connsiteY226" fmla="*/ 480441 h 496527"/>
                              <a:gd name="connsiteX227" fmla="*/ 766572 w 1959768"/>
                              <a:gd name="connsiteY227" fmla="*/ 466725 h 496527"/>
                              <a:gd name="connsiteX228" fmla="*/ 873443 w 1959768"/>
                              <a:gd name="connsiteY228" fmla="*/ 479012 h 496527"/>
                              <a:gd name="connsiteX229" fmla="*/ 836867 w 1959768"/>
                              <a:gd name="connsiteY229" fmla="*/ 431959 h 496527"/>
                              <a:gd name="connsiteX230" fmla="*/ 826198 w 1959768"/>
                              <a:gd name="connsiteY230" fmla="*/ 431959 h 496527"/>
                              <a:gd name="connsiteX231" fmla="*/ 826198 w 1959768"/>
                              <a:gd name="connsiteY231" fmla="*/ 495014 h 496527"/>
                              <a:gd name="connsiteX232" fmla="*/ 836867 w 1959768"/>
                              <a:gd name="connsiteY232" fmla="*/ 495014 h 496527"/>
                              <a:gd name="connsiteX233" fmla="*/ 836867 w 1959768"/>
                              <a:gd name="connsiteY233" fmla="*/ 448913 h 496527"/>
                              <a:gd name="connsiteX234" fmla="*/ 872490 w 1959768"/>
                              <a:gd name="connsiteY234" fmla="*/ 494919 h 496527"/>
                              <a:gd name="connsiteX235" fmla="*/ 884110 w 1959768"/>
                              <a:gd name="connsiteY235" fmla="*/ 494919 h 496527"/>
                              <a:gd name="connsiteX236" fmla="*/ 884110 w 1959768"/>
                              <a:gd name="connsiteY236" fmla="*/ 431864 h 496527"/>
                              <a:gd name="connsiteX237" fmla="*/ 873443 w 1959768"/>
                              <a:gd name="connsiteY237" fmla="*/ 431864 h 496527"/>
                              <a:gd name="connsiteX238" fmla="*/ 901541 w 1959768"/>
                              <a:gd name="connsiteY238" fmla="*/ 495014 h 496527"/>
                              <a:gd name="connsiteX239" fmla="*/ 912209 w 1959768"/>
                              <a:gd name="connsiteY239" fmla="*/ 495014 h 496527"/>
                              <a:gd name="connsiteX240" fmla="*/ 912209 w 1959768"/>
                              <a:gd name="connsiteY240" fmla="*/ 431864 h 496527"/>
                              <a:gd name="connsiteX241" fmla="*/ 901541 w 1959768"/>
                              <a:gd name="connsiteY241" fmla="*/ 431864 h 496527"/>
                              <a:gd name="connsiteX242" fmla="*/ 983742 w 1959768"/>
                              <a:gd name="connsiteY242" fmla="*/ 431959 h 496527"/>
                              <a:gd name="connsiteX243" fmla="*/ 971836 w 1959768"/>
                              <a:gd name="connsiteY243" fmla="*/ 431959 h 496527"/>
                              <a:gd name="connsiteX244" fmla="*/ 952786 w 1959768"/>
                              <a:gd name="connsiteY244" fmla="*/ 479012 h 496527"/>
                              <a:gd name="connsiteX245" fmla="*/ 933736 w 1959768"/>
                              <a:gd name="connsiteY245" fmla="*/ 431959 h 496527"/>
                              <a:gd name="connsiteX246" fmla="*/ 921830 w 1959768"/>
                              <a:gd name="connsiteY246" fmla="*/ 431959 h 496527"/>
                              <a:gd name="connsiteX247" fmla="*/ 947166 w 1959768"/>
                              <a:gd name="connsiteY247" fmla="*/ 495014 h 496527"/>
                              <a:gd name="connsiteX248" fmla="*/ 959072 w 1959768"/>
                              <a:gd name="connsiteY248" fmla="*/ 495014 h 496527"/>
                              <a:gd name="connsiteX249" fmla="*/ 992791 w 1959768"/>
                              <a:gd name="connsiteY249" fmla="*/ 431959 h 496527"/>
                              <a:gd name="connsiteX250" fmla="*/ 992791 w 1959768"/>
                              <a:gd name="connsiteY250" fmla="*/ 495014 h 496527"/>
                              <a:gd name="connsiteX251" fmla="*/ 1038130 w 1959768"/>
                              <a:gd name="connsiteY251" fmla="*/ 495014 h 496527"/>
                              <a:gd name="connsiteX252" fmla="*/ 1038130 w 1959768"/>
                              <a:gd name="connsiteY252" fmla="*/ 484823 h 496527"/>
                              <a:gd name="connsiteX253" fmla="*/ 1003459 w 1959768"/>
                              <a:gd name="connsiteY253" fmla="*/ 484823 h 496527"/>
                              <a:gd name="connsiteX254" fmla="*/ 1003459 w 1959768"/>
                              <a:gd name="connsiteY254" fmla="*/ 468059 h 496527"/>
                              <a:gd name="connsiteX255" fmla="*/ 1033272 w 1959768"/>
                              <a:gd name="connsiteY255" fmla="*/ 468059 h 496527"/>
                              <a:gd name="connsiteX256" fmla="*/ 1033272 w 1959768"/>
                              <a:gd name="connsiteY256" fmla="*/ 458534 h 496527"/>
                              <a:gd name="connsiteX257" fmla="*/ 1003078 w 1959768"/>
                              <a:gd name="connsiteY257" fmla="*/ 458534 h 496527"/>
                              <a:gd name="connsiteX258" fmla="*/ 1003078 w 1959768"/>
                              <a:gd name="connsiteY258" fmla="*/ 441865 h 496527"/>
                              <a:gd name="connsiteX259" fmla="*/ 1036701 w 1959768"/>
                              <a:gd name="connsiteY259" fmla="*/ 441865 h 496527"/>
                              <a:gd name="connsiteX260" fmla="*/ 1036701 w 1959768"/>
                              <a:gd name="connsiteY260" fmla="*/ 432340 h 496527"/>
                              <a:gd name="connsiteX261" fmla="*/ 1095851 w 1959768"/>
                              <a:gd name="connsiteY261" fmla="*/ 436817 h 496527"/>
                              <a:gd name="connsiteX262" fmla="*/ 1075182 w 1959768"/>
                              <a:gd name="connsiteY262" fmla="*/ 431959 h 496527"/>
                              <a:gd name="connsiteX263" fmla="*/ 1051751 w 1959768"/>
                              <a:gd name="connsiteY263" fmla="*/ 431959 h 496527"/>
                              <a:gd name="connsiteX264" fmla="*/ 1051751 w 1959768"/>
                              <a:gd name="connsiteY264" fmla="*/ 495014 h 496527"/>
                              <a:gd name="connsiteX265" fmla="*/ 1062419 w 1959768"/>
                              <a:gd name="connsiteY265" fmla="*/ 495014 h 496527"/>
                              <a:gd name="connsiteX266" fmla="*/ 1062419 w 1959768"/>
                              <a:gd name="connsiteY266" fmla="*/ 473678 h 496527"/>
                              <a:gd name="connsiteX267" fmla="*/ 1076325 w 1959768"/>
                              <a:gd name="connsiteY267" fmla="*/ 473678 h 496527"/>
                              <a:gd name="connsiteX268" fmla="*/ 1091375 w 1959768"/>
                              <a:gd name="connsiteY268" fmla="*/ 494919 h 496527"/>
                              <a:gd name="connsiteX269" fmla="*/ 1104900 w 1959768"/>
                              <a:gd name="connsiteY269" fmla="*/ 494919 h 496527"/>
                              <a:gd name="connsiteX270" fmla="*/ 1088422 w 1959768"/>
                              <a:gd name="connsiteY270" fmla="*/ 471964 h 496527"/>
                              <a:gd name="connsiteX271" fmla="*/ 1102043 w 1959768"/>
                              <a:gd name="connsiteY271" fmla="*/ 452342 h 496527"/>
                              <a:gd name="connsiteX272" fmla="*/ 1095851 w 1959768"/>
                              <a:gd name="connsiteY272" fmla="*/ 436721 h 496527"/>
                              <a:gd name="connsiteX273" fmla="*/ 1075658 w 1959768"/>
                              <a:gd name="connsiteY273" fmla="*/ 464153 h 496527"/>
                              <a:gd name="connsiteX274" fmla="*/ 1062419 w 1959768"/>
                              <a:gd name="connsiteY274" fmla="*/ 464153 h 496527"/>
                              <a:gd name="connsiteX275" fmla="*/ 1062419 w 1959768"/>
                              <a:gd name="connsiteY275" fmla="*/ 441484 h 496527"/>
                              <a:gd name="connsiteX276" fmla="*/ 1075849 w 1959768"/>
                              <a:gd name="connsiteY276" fmla="*/ 441484 h 496527"/>
                              <a:gd name="connsiteX277" fmla="*/ 1087755 w 1959768"/>
                              <a:gd name="connsiteY277" fmla="*/ 443770 h 496527"/>
                              <a:gd name="connsiteX278" fmla="*/ 1091089 w 1959768"/>
                              <a:gd name="connsiteY278" fmla="*/ 452247 h 496527"/>
                              <a:gd name="connsiteX279" fmla="*/ 1087850 w 1959768"/>
                              <a:gd name="connsiteY279" fmla="*/ 461772 h 496527"/>
                              <a:gd name="connsiteX280" fmla="*/ 1075658 w 1959768"/>
                              <a:gd name="connsiteY280" fmla="*/ 464058 h 496527"/>
                              <a:gd name="connsiteX281" fmla="*/ 1145858 w 1959768"/>
                              <a:gd name="connsiteY281" fmla="*/ 441865 h 496527"/>
                              <a:gd name="connsiteX282" fmla="*/ 1153382 w 1959768"/>
                              <a:gd name="connsiteY282" fmla="*/ 446056 h 496527"/>
                              <a:gd name="connsiteX283" fmla="*/ 1159097 w 1959768"/>
                              <a:gd name="connsiteY283" fmla="*/ 437960 h 496527"/>
                              <a:gd name="connsiteX284" fmla="*/ 1148810 w 1959768"/>
                              <a:gd name="connsiteY284" fmla="*/ 432435 h 496527"/>
                              <a:gd name="connsiteX285" fmla="*/ 1136809 w 1959768"/>
                              <a:gd name="connsiteY285" fmla="*/ 430435 h 496527"/>
                              <a:gd name="connsiteX286" fmla="*/ 1121093 w 1959768"/>
                              <a:gd name="connsiteY286" fmla="*/ 435197 h 496527"/>
                              <a:gd name="connsiteX287" fmla="*/ 1114711 w 1959768"/>
                              <a:gd name="connsiteY287" fmla="*/ 448628 h 496527"/>
                              <a:gd name="connsiteX288" fmla="*/ 1120331 w 1959768"/>
                              <a:gd name="connsiteY288" fmla="*/ 461582 h 496527"/>
                              <a:gd name="connsiteX289" fmla="*/ 1126712 w 1959768"/>
                              <a:gd name="connsiteY289" fmla="*/ 465296 h 496527"/>
                              <a:gd name="connsiteX290" fmla="*/ 1137285 w 1959768"/>
                              <a:gd name="connsiteY290" fmla="*/ 468344 h 496527"/>
                              <a:gd name="connsiteX291" fmla="*/ 1146810 w 1959768"/>
                              <a:gd name="connsiteY291" fmla="*/ 472059 h 496527"/>
                              <a:gd name="connsiteX292" fmla="*/ 1149572 w 1959768"/>
                              <a:gd name="connsiteY292" fmla="*/ 477679 h 496527"/>
                              <a:gd name="connsiteX293" fmla="*/ 1146620 w 1959768"/>
                              <a:gd name="connsiteY293" fmla="*/ 483584 h 496527"/>
                              <a:gd name="connsiteX294" fmla="*/ 1138428 w 1959768"/>
                              <a:gd name="connsiteY294" fmla="*/ 485775 h 496527"/>
                              <a:gd name="connsiteX295" fmla="*/ 1118616 w 1959768"/>
                              <a:gd name="connsiteY295" fmla="*/ 477488 h 496527"/>
                              <a:gd name="connsiteX296" fmla="*/ 1111949 w 1959768"/>
                              <a:gd name="connsiteY296" fmla="*/ 485489 h 496527"/>
                              <a:gd name="connsiteX297" fmla="*/ 1138047 w 1959768"/>
                              <a:gd name="connsiteY297" fmla="*/ 495586 h 496527"/>
                              <a:gd name="connsiteX298" fmla="*/ 1154430 w 1959768"/>
                              <a:gd name="connsiteY298" fmla="*/ 490442 h 496527"/>
                              <a:gd name="connsiteX299" fmla="*/ 1160621 w 1959768"/>
                              <a:gd name="connsiteY299" fmla="*/ 477107 h 496527"/>
                              <a:gd name="connsiteX300" fmla="*/ 1155668 w 1959768"/>
                              <a:gd name="connsiteY300" fmla="*/ 464630 h 496527"/>
                              <a:gd name="connsiteX301" fmla="*/ 1141095 w 1959768"/>
                              <a:gd name="connsiteY301" fmla="*/ 457962 h 496527"/>
                              <a:gd name="connsiteX302" fmla="*/ 1128427 w 1959768"/>
                              <a:gd name="connsiteY302" fmla="*/ 453676 h 496527"/>
                              <a:gd name="connsiteX303" fmla="*/ 1125474 w 1959768"/>
                              <a:gd name="connsiteY303" fmla="*/ 447770 h 496527"/>
                              <a:gd name="connsiteX304" fmla="*/ 1128427 w 1959768"/>
                              <a:gd name="connsiteY304" fmla="*/ 442055 h 496527"/>
                              <a:gd name="connsiteX305" fmla="*/ 1136047 w 1959768"/>
                              <a:gd name="connsiteY305" fmla="*/ 440150 h 496527"/>
                              <a:gd name="connsiteX306" fmla="*/ 1145858 w 1959768"/>
                              <a:gd name="connsiteY306" fmla="*/ 441769 h 496527"/>
                              <a:gd name="connsiteX307" fmla="*/ 1174433 w 1959768"/>
                              <a:gd name="connsiteY307" fmla="*/ 495014 h 496527"/>
                              <a:gd name="connsiteX308" fmla="*/ 1185101 w 1959768"/>
                              <a:gd name="connsiteY308" fmla="*/ 495014 h 496527"/>
                              <a:gd name="connsiteX309" fmla="*/ 1185101 w 1959768"/>
                              <a:gd name="connsiteY309" fmla="*/ 431864 h 496527"/>
                              <a:gd name="connsiteX310" fmla="*/ 1174433 w 1959768"/>
                              <a:gd name="connsiteY310" fmla="*/ 431864 h 496527"/>
                              <a:gd name="connsiteX311" fmla="*/ 1245489 w 1959768"/>
                              <a:gd name="connsiteY311" fmla="*/ 441674 h 496527"/>
                              <a:gd name="connsiteX312" fmla="*/ 1245489 w 1959768"/>
                              <a:gd name="connsiteY312" fmla="*/ 432149 h 496527"/>
                              <a:gd name="connsiteX313" fmla="*/ 1196626 w 1959768"/>
                              <a:gd name="connsiteY313" fmla="*/ 432149 h 496527"/>
                              <a:gd name="connsiteX314" fmla="*/ 1196626 w 1959768"/>
                              <a:gd name="connsiteY314" fmla="*/ 441674 h 496527"/>
                              <a:gd name="connsiteX315" fmla="*/ 1215676 w 1959768"/>
                              <a:gd name="connsiteY315" fmla="*/ 441674 h 496527"/>
                              <a:gd name="connsiteX316" fmla="*/ 1215676 w 1959768"/>
                              <a:gd name="connsiteY316" fmla="*/ 495014 h 496527"/>
                              <a:gd name="connsiteX317" fmla="*/ 1226249 w 1959768"/>
                              <a:gd name="connsiteY317" fmla="*/ 495014 h 496527"/>
                              <a:gd name="connsiteX318" fmla="*/ 1226249 w 1959768"/>
                              <a:gd name="connsiteY318" fmla="*/ 441674 h 496527"/>
                              <a:gd name="connsiteX319" fmla="*/ 1281779 w 1959768"/>
                              <a:gd name="connsiteY319" fmla="*/ 470249 h 496527"/>
                              <a:gd name="connsiteX320" fmla="*/ 1305211 w 1959768"/>
                              <a:gd name="connsiteY320" fmla="*/ 432149 h 496527"/>
                              <a:gd name="connsiteX321" fmla="*/ 1293305 w 1959768"/>
                              <a:gd name="connsiteY321" fmla="*/ 432149 h 496527"/>
                              <a:gd name="connsiteX322" fmla="*/ 1276064 w 1959768"/>
                              <a:gd name="connsiteY322" fmla="*/ 460724 h 496527"/>
                              <a:gd name="connsiteX323" fmla="*/ 1258919 w 1959768"/>
                              <a:gd name="connsiteY323" fmla="*/ 432149 h 496527"/>
                              <a:gd name="connsiteX324" fmla="*/ 1247299 w 1959768"/>
                              <a:gd name="connsiteY324" fmla="*/ 432149 h 496527"/>
                              <a:gd name="connsiteX325" fmla="*/ 1270730 w 1959768"/>
                              <a:gd name="connsiteY325" fmla="*/ 470249 h 496527"/>
                              <a:gd name="connsiteX326" fmla="*/ 1270730 w 1959768"/>
                              <a:gd name="connsiteY326" fmla="*/ 495205 h 496527"/>
                              <a:gd name="connsiteX327" fmla="*/ 1281494 w 1959768"/>
                              <a:gd name="connsiteY327" fmla="*/ 495205 h 496527"/>
                              <a:gd name="connsiteX328" fmla="*/ 1400270 w 1959768"/>
                              <a:gd name="connsiteY328" fmla="*/ 463201 h 496527"/>
                              <a:gd name="connsiteX329" fmla="*/ 1390745 w 1959768"/>
                              <a:gd name="connsiteY329" fmla="*/ 439960 h 496527"/>
                              <a:gd name="connsiteX330" fmla="*/ 1343120 w 1959768"/>
                              <a:gd name="connsiteY330" fmla="*/ 439960 h 496527"/>
                              <a:gd name="connsiteX331" fmla="*/ 1343111 w 1959768"/>
                              <a:gd name="connsiteY331" fmla="*/ 486432 h 496527"/>
                              <a:gd name="connsiteX332" fmla="*/ 1343120 w 1959768"/>
                              <a:gd name="connsiteY332" fmla="*/ 486442 h 496527"/>
                              <a:gd name="connsiteX333" fmla="*/ 1390745 w 1959768"/>
                              <a:gd name="connsiteY333" fmla="*/ 486442 h 496527"/>
                              <a:gd name="connsiteX334" fmla="*/ 1399985 w 1959768"/>
                              <a:gd name="connsiteY334" fmla="*/ 462915 h 496527"/>
                              <a:gd name="connsiteX335" fmla="*/ 1389317 w 1959768"/>
                              <a:gd name="connsiteY335" fmla="*/ 463201 h 496527"/>
                              <a:gd name="connsiteX336" fmla="*/ 1382935 w 1959768"/>
                              <a:gd name="connsiteY336" fmla="*/ 479393 h 496527"/>
                              <a:gd name="connsiteX337" fmla="*/ 1351550 w 1959768"/>
                              <a:gd name="connsiteY337" fmla="*/ 479728 h 496527"/>
                              <a:gd name="connsiteX338" fmla="*/ 1351217 w 1959768"/>
                              <a:gd name="connsiteY338" fmla="*/ 479393 h 496527"/>
                              <a:gd name="connsiteX339" fmla="*/ 1351217 w 1959768"/>
                              <a:gd name="connsiteY339" fmla="*/ 447008 h 496527"/>
                              <a:gd name="connsiteX340" fmla="*/ 1382601 w 1959768"/>
                              <a:gd name="connsiteY340" fmla="*/ 446674 h 496527"/>
                              <a:gd name="connsiteX341" fmla="*/ 1382935 w 1959768"/>
                              <a:gd name="connsiteY341" fmla="*/ 447008 h 496527"/>
                              <a:gd name="connsiteX342" fmla="*/ 1389031 w 1959768"/>
                              <a:gd name="connsiteY342" fmla="*/ 462915 h 496527"/>
                              <a:gd name="connsiteX343" fmla="*/ 1455992 w 1959768"/>
                              <a:gd name="connsiteY343" fmla="*/ 442055 h 496527"/>
                              <a:gd name="connsiteX344" fmla="*/ 1455992 w 1959768"/>
                              <a:gd name="connsiteY344" fmla="*/ 432530 h 496527"/>
                              <a:gd name="connsiteX345" fmla="*/ 1413986 w 1959768"/>
                              <a:gd name="connsiteY345" fmla="*/ 432530 h 496527"/>
                              <a:gd name="connsiteX346" fmla="*/ 1413986 w 1959768"/>
                              <a:gd name="connsiteY346" fmla="*/ 495586 h 496527"/>
                              <a:gd name="connsiteX347" fmla="*/ 1423797 w 1959768"/>
                              <a:gd name="connsiteY347" fmla="*/ 495586 h 496527"/>
                              <a:gd name="connsiteX348" fmla="*/ 1423797 w 1959768"/>
                              <a:gd name="connsiteY348" fmla="*/ 468916 h 496527"/>
                              <a:gd name="connsiteX349" fmla="*/ 1452372 w 1959768"/>
                              <a:gd name="connsiteY349" fmla="*/ 468916 h 496527"/>
                              <a:gd name="connsiteX350" fmla="*/ 1452372 w 1959768"/>
                              <a:gd name="connsiteY350" fmla="*/ 459391 h 496527"/>
                              <a:gd name="connsiteX351" fmla="*/ 1423797 w 1959768"/>
                              <a:gd name="connsiteY351" fmla="*/ 459391 h 496527"/>
                              <a:gd name="connsiteX352" fmla="*/ 1423797 w 1959768"/>
                              <a:gd name="connsiteY352" fmla="*/ 441769 h 496527"/>
                              <a:gd name="connsiteX353" fmla="*/ 1536859 w 1959768"/>
                              <a:gd name="connsiteY353" fmla="*/ 481775 h 496527"/>
                              <a:gd name="connsiteX354" fmla="*/ 1521809 w 1959768"/>
                              <a:gd name="connsiteY354" fmla="*/ 485680 h 496527"/>
                              <a:gd name="connsiteX355" fmla="*/ 1506569 w 1959768"/>
                              <a:gd name="connsiteY355" fmla="*/ 479584 h 496527"/>
                              <a:gd name="connsiteX356" fmla="*/ 1506569 w 1959768"/>
                              <a:gd name="connsiteY356" fmla="*/ 447294 h 496527"/>
                              <a:gd name="connsiteX357" fmla="*/ 1522571 w 1959768"/>
                              <a:gd name="connsiteY357" fmla="*/ 441103 h 496527"/>
                              <a:gd name="connsiteX358" fmla="*/ 1531334 w 1959768"/>
                              <a:gd name="connsiteY358" fmla="*/ 442246 h 496527"/>
                              <a:gd name="connsiteX359" fmla="*/ 1538764 w 1959768"/>
                              <a:gd name="connsiteY359" fmla="*/ 446627 h 496527"/>
                              <a:gd name="connsiteX360" fmla="*/ 1544384 w 1959768"/>
                              <a:gd name="connsiteY360" fmla="*/ 438531 h 496527"/>
                              <a:gd name="connsiteX361" fmla="*/ 1521809 w 1959768"/>
                              <a:gd name="connsiteY361" fmla="*/ 430625 h 496527"/>
                              <a:gd name="connsiteX362" fmla="*/ 1498568 w 1959768"/>
                              <a:gd name="connsiteY362" fmla="*/ 440150 h 496527"/>
                              <a:gd name="connsiteX363" fmla="*/ 1498568 w 1959768"/>
                              <a:gd name="connsiteY363" fmla="*/ 486918 h 496527"/>
                              <a:gd name="connsiteX364" fmla="*/ 1522000 w 1959768"/>
                              <a:gd name="connsiteY364" fmla="*/ 496443 h 496527"/>
                              <a:gd name="connsiteX365" fmla="*/ 1547527 w 1959768"/>
                              <a:gd name="connsiteY365" fmla="*/ 486918 h 496527"/>
                              <a:gd name="connsiteX366" fmla="*/ 1547527 w 1959768"/>
                              <a:gd name="connsiteY366" fmla="*/ 464248 h 496527"/>
                              <a:gd name="connsiteX367" fmla="*/ 1536192 w 1959768"/>
                              <a:gd name="connsiteY367" fmla="*/ 464248 h 496527"/>
                              <a:gd name="connsiteX368" fmla="*/ 1585246 w 1959768"/>
                              <a:gd name="connsiteY368" fmla="*/ 470249 h 496527"/>
                              <a:gd name="connsiteX369" fmla="*/ 1608677 w 1959768"/>
                              <a:gd name="connsiteY369" fmla="*/ 432149 h 496527"/>
                              <a:gd name="connsiteX370" fmla="*/ 1597057 w 1959768"/>
                              <a:gd name="connsiteY370" fmla="*/ 432149 h 496527"/>
                              <a:gd name="connsiteX371" fmla="*/ 1579817 w 1959768"/>
                              <a:gd name="connsiteY371" fmla="*/ 460724 h 496527"/>
                              <a:gd name="connsiteX372" fmla="*/ 1562672 w 1959768"/>
                              <a:gd name="connsiteY372" fmla="*/ 432149 h 496527"/>
                              <a:gd name="connsiteX373" fmla="*/ 1550956 w 1959768"/>
                              <a:gd name="connsiteY373" fmla="*/ 432149 h 496527"/>
                              <a:gd name="connsiteX374" fmla="*/ 1574483 w 1959768"/>
                              <a:gd name="connsiteY374" fmla="*/ 470249 h 496527"/>
                              <a:gd name="connsiteX375" fmla="*/ 1574483 w 1959768"/>
                              <a:gd name="connsiteY375" fmla="*/ 495205 h 496527"/>
                              <a:gd name="connsiteX376" fmla="*/ 1585246 w 1959768"/>
                              <a:gd name="connsiteY376" fmla="*/ 495205 h 496527"/>
                              <a:gd name="connsiteX377" fmla="*/ 1678972 w 1959768"/>
                              <a:gd name="connsiteY377" fmla="*/ 463201 h 496527"/>
                              <a:gd name="connsiteX378" fmla="*/ 1669447 w 1959768"/>
                              <a:gd name="connsiteY378" fmla="*/ 439960 h 496527"/>
                              <a:gd name="connsiteX379" fmla="*/ 1621822 w 1959768"/>
                              <a:gd name="connsiteY379" fmla="*/ 439960 h 496527"/>
                              <a:gd name="connsiteX380" fmla="*/ 1621822 w 1959768"/>
                              <a:gd name="connsiteY380" fmla="*/ 486442 h 496527"/>
                              <a:gd name="connsiteX381" fmla="*/ 1669447 w 1959768"/>
                              <a:gd name="connsiteY381" fmla="*/ 486442 h 496527"/>
                              <a:gd name="connsiteX382" fmla="*/ 1678305 w 1959768"/>
                              <a:gd name="connsiteY382" fmla="*/ 462915 h 496527"/>
                              <a:gd name="connsiteX383" fmla="*/ 1668113 w 1959768"/>
                              <a:gd name="connsiteY383" fmla="*/ 463201 h 496527"/>
                              <a:gd name="connsiteX384" fmla="*/ 1661636 w 1959768"/>
                              <a:gd name="connsiteY384" fmla="*/ 479393 h 496527"/>
                              <a:gd name="connsiteX385" fmla="*/ 1630385 w 1959768"/>
                              <a:gd name="connsiteY385" fmla="*/ 479768 h 496527"/>
                              <a:gd name="connsiteX386" fmla="*/ 1630013 w 1959768"/>
                              <a:gd name="connsiteY386" fmla="*/ 479393 h 496527"/>
                              <a:gd name="connsiteX387" fmla="*/ 1630013 w 1959768"/>
                              <a:gd name="connsiteY387" fmla="*/ 447008 h 496527"/>
                              <a:gd name="connsiteX388" fmla="*/ 1661265 w 1959768"/>
                              <a:gd name="connsiteY388" fmla="*/ 446634 h 496527"/>
                              <a:gd name="connsiteX389" fmla="*/ 1661636 w 1959768"/>
                              <a:gd name="connsiteY389" fmla="*/ 447008 h 496527"/>
                              <a:gd name="connsiteX390" fmla="*/ 1667447 w 1959768"/>
                              <a:gd name="connsiteY390" fmla="*/ 462915 h 496527"/>
                              <a:gd name="connsiteX391" fmla="*/ 1736503 w 1959768"/>
                              <a:gd name="connsiteY391" fmla="*/ 437007 h 496527"/>
                              <a:gd name="connsiteX392" fmla="*/ 1715834 w 1959768"/>
                              <a:gd name="connsiteY392" fmla="*/ 432149 h 496527"/>
                              <a:gd name="connsiteX393" fmla="*/ 1692402 w 1959768"/>
                              <a:gd name="connsiteY393" fmla="*/ 432149 h 496527"/>
                              <a:gd name="connsiteX394" fmla="*/ 1692402 w 1959768"/>
                              <a:gd name="connsiteY394" fmla="*/ 495205 h 496527"/>
                              <a:gd name="connsiteX395" fmla="*/ 1703070 w 1959768"/>
                              <a:gd name="connsiteY395" fmla="*/ 495205 h 496527"/>
                              <a:gd name="connsiteX396" fmla="*/ 1703070 w 1959768"/>
                              <a:gd name="connsiteY396" fmla="*/ 473678 h 496527"/>
                              <a:gd name="connsiteX397" fmla="*/ 1717072 w 1959768"/>
                              <a:gd name="connsiteY397" fmla="*/ 473678 h 496527"/>
                              <a:gd name="connsiteX398" fmla="*/ 1732121 w 1959768"/>
                              <a:gd name="connsiteY398" fmla="*/ 494919 h 496527"/>
                              <a:gd name="connsiteX399" fmla="*/ 1745647 w 1959768"/>
                              <a:gd name="connsiteY399" fmla="*/ 494919 h 496527"/>
                              <a:gd name="connsiteX400" fmla="*/ 1728597 w 1959768"/>
                              <a:gd name="connsiteY400" fmla="*/ 471964 h 496527"/>
                              <a:gd name="connsiteX401" fmla="*/ 1742123 w 1959768"/>
                              <a:gd name="connsiteY401" fmla="*/ 452342 h 496527"/>
                              <a:gd name="connsiteX402" fmla="*/ 1735836 w 1959768"/>
                              <a:gd name="connsiteY402" fmla="*/ 436721 h 496527"/>
                              <a:gd name="connsiteX403" fmla="*/ 1716310 w 1959768"/>
                              <a:gd name="connsiteY403" fmla="*/ 464344 h 496527"/>
                              <a:gd name="connsiteX404" fmla="*/ 1703070 w 1959768"/>
                              <a:gd name="connsiteY404" fmla="*/ 464344 h 496527"/>
                              <a:gd name="connsiteX405" fmla="*/ 1703070 w 1959768"/>
                              <a:gd name="connsiteY405" fmla="*/ 441484 h 496527"/>
                              <a:gd name="connsiteX406" fmla="*/ 1716596 w 1959768"/>
                              <a:gd name="connsiteY406" fmla="*/ 441484 h 496527"/>
                              <a:gd name="connsiteX407" fmla="*/ 1728502 w 1959768"/>
                              <a:gd name="connsiteY407" fmla="*/ 443770 h 496527"/>
                              <a:gd name="connsiteX408" fmla="*/ 1731836 w 1959768"/>
                              <a:gd name="connsiteY408" fmla="*/ 452247 h 496527"/>
                              <a:gd name="connsiteX409" fmla="*/ 1728597 w 1959768"/>
                              <a:gd name="connsiteY409" fmla="*/ 461772 h 496527"/>
                              <a:gd name="connsiteX410" fmla="*/ 1715643 w 1959768"/>
                              <a:gd name="connsiteY410" fmla="*/ 464058 h 496527"/>
                              <a:gd name="connsiteX411" fmla="*/ 578072 w 1959768"/>
                              <a:gd name="connsiteY411" fmla="*/ 56864 h 496527"/>
                              <a:gd name="connsiteX412" fmla="*/ 578072 w 1959768"/>
                              <a:gd name="connsiteY412" fmla="*/ 33338 h 496527"/>
                              <a:gd name="connsiteX413" fmla="*/ 574739 w 1959768"/>
                              <a:gd name="connsiteY413" fmla="*/ 30099 h 496527"/>
                              <a:gd name="connsiteX414" fmla="*/ 467963 w 1959768"/>
                              <a:gd name="connsiteY414" fmla="*/ 30099 h 496527"/>
                              <a:gd name="connsiteX415" fmla="*/ 464725 w 1959768"/>
                              <a:gd name="connsiteY415" fmla="*/ 33338 h 496527"/>
                              <a:gd name="connsiteX416" fmla="*/ 464725 w 1959768"/>
                              <a:gd name="connsiteY416" fmla="*/ 56864 h 496527"/>
                              <a:gd name="connsiteX417" fmla="*/ 467963 w 1959768"/>
                              <a:gd name="connsiteY417" fmla="*/ 60103 h 496527"/>
                              <a:gd name="connsiteX418" fmla="*/ 574739 w 1959768"/>
                              <a:gd name="connsiteY418" fmla="*/ 60103 h 496527"/>
                              <a:gd name="connsiteX419" fmla="*/ 578072 w 1959768"/>
                              <a:gd name="connsiteY419" fmla="*/ 56864 h 496527"/>
                              <a:gd name="connsiteX420" fmla="*/ 578072 w 1959768"/>
                              <a:gd name="connsiteY420" fmla="*/ 111157 h 496527"/>
                              <a:gd name="connsiteX421" fmla="*/ 578072 w 1959768"/>
                              <a:gd name="connsiteY421" fmla="*/ 87725 h 496527"/>
                              <a:gd name="connsiteX422" fmla="*/ 574739 w 1959768"/>
                              <a:gd name="connsiteY422" fmla="*/ 84487 h 496527"/>
                              <a:gd name="connsiteX423" fmla="*/ 467963 w 1959768"/>
                              <a:gd name="connsiteY423" fmla="*/ 84487 h 496527"/>
                              <a:gd name="connsiteX424" fmla="*/ 464725 w 1959768"/>
                              <a:gd name="connsiteY424" fmla="*/ 87725 h 496527"/>
                              <a:gd name="connsiteX425" fmla="*/ 464725 w 1959768"/>
                              <a:gd name="connsiteY425" fmla="*/ 111157 h 496527"/>
                              <a:gd name="connsiteX426" fmla="*/ 467963 w 1959768"/>
                              <a:gd name="connsiteY426" fmla="*/ 114395 h 496527"/>
                              <a:gd name="connsiteX427" fmla="*/ 574739 w 1959768"/>
                              <a:gd name="connsiteY427" fmla="*/ 114395 h 496527"/>
                              <a:gd name="connsiteX428" fmla="*/ 578072 w 1959768"/>
                              <a:gd name="connsiteY428" fmla="*/ 111157 h 496527"/>
                              <a:gd name="connsiteX429" fmla="*/ 578072 w 1959768"/>
                              <a:gd name="connsiteY429" fmla="*/ 165545 h 496527"/>
                              <a:gd name="connsiteX430" fmla="*/ 578072 w 1959768"/>
                              <a:gd name="connsiteY430" fmla="*/ 142113 h 496527"/>
                              <a:gd name="connsiteX431" fmla="*/ 574739 w 1959768"/>
                              <a:gd name="connsiteY431" fmla="*/ 138779 h 496527"/>
                              <a:gd name="connsiteX432" fmla="*/ 467963 w 1959768"/>
                              <a:gd name="connsiteY432" fmla="*/ 138779 h 496527"/>
                              <a:gd name="connsiteX433" fmla="*/ 464725 w 1959768"/>
                              <a:gd name="connsiteY433" fmla="*/ 142113 h 496527"/>
                              <a:gd name="connsiteX434" fmla="*/ 464725 w 1959768"/>
                              <a:gd name="connsiteY434" fmla="*/ 165545 h 496527"/>
                              <a:gd name="connsiteX435" fmla="*/ 467963 w 1959768"/>
                              <a:gd name="connsiteY435" fmla="*/ 168783 h 496527"/>
                              <a:gd name="connsiteX436" fmla="*/ 574739 w 1959768"/>
                              <a:gd name="connsiteY436" fmla="*/ 168783 h 496527"/>
                              <a:gd name="connsiteX437" fmla="*/ 578072 w 1959768"/>
                              <a:gd name="connsiteY437" fmla="*/ 165545 h 496527"/>
                              <a:gd name="connsiteX438" fmla="*/ 578072 w 1959768"/>
                              <a:gd name="connsiteY438" fmla="*/ 219837 h 496527"/>
                              <a:gd name="connsiteX439" fmla="*/ 578072 w 1959768"/>
                              <a:gd name="connsiteY439" fmla="*/ 196406 h 496527"/>
                              <a:gd name="connsiteX440" fmla="*/ 574739 w 1959768"/>
                              <a:gd name="connsiteY440" fmla="*/ 193167 h 496527"/>
                              <a:gd name="connsiteX441" fmla="*/ 467963 w 1959768"/>
                              <a:gd name="connsiteY441" fmla="*/ 193167 h 496527"/>
                              <a:gd name="connsiteX442" fmla="*/ 464725 w 1959768"/>
                              <a:gd name="connsiteY442" fmla="*/ 196406 h 496527"/>
                              <a:gd name="connsiteX443" fmla="*/ 464725 w 1959768"/>
                              <a:gd name="connsiteY443" fmla="*/ 219837 h 496527"/>
                              <a:gd name="connsiteX444" fmla="*/ 467963 w 1959768"/>
                              <a:gd name="connsiteY444" fmla="*/ 223171 h 496527"/>
                              <a:gd name="connsiteX445" fmla="*/ 574739 w 1959768"/>
                              <a:gd name="connsiteY445" fmla="*/ 223171 h 496527"/>
                              <a:gd name="connsiteX446" fmla="*/ 578072 w 1959768"/>
                              <a:gd name="connsiteY446" fmla="*/ 219837 h 496527"/>
                              <a:gd name="connsiteX447" fmla="*/ 578072 w 1959768"/>
                              <a:gd name="connsiteY447" fmla="*/ 274225 h 496527"/>
                              <a:gd name="connsiteX448" fmla="*/ 578072 w 1959768"/>
                              <a:gd name="connsiteY448" fmla="*/ 250412 h 496527"/>
                              <a:gd name="connsiteX449" fmla="*/ 574739 w 1959768"/>
                              <a:gd name="connsiteY449" fmla="*/ 247174 h 496527"/>
                              <a:gd name="connsiteX450" fmla="*/ 467963 w 1959768"/>
                              <a:gd name="connsiteY450" fmla="*/ 247174 h 496527"/>
                              <a:gd name="connsiteX451" fmla="*/ 464725 w 1959768"/>
                              <a:gd name="connsiteY451" fmla="*/ 250412 h 496527"/>
                              <a:gd name="connsiteX452" fmla="*/ 464725 w 1959768"/>
                              <a:gd name="connsiteY452" fmla="*/ 274225 h 496527"/>
                              <a:gd name="connsiteX453" fmla="*/ 467963 w 1959768"/>
                              <a:gd name="connsiteY453" fmla="*/ 277463 h 496527"/>
                              <a:gd name="connsiteX454" fmla="*/ 574739 w 1959768"/>
                              <a:gd name="connsiteY454" fmla="*/ 277463 h 496527"/>
                              <a:gd name="connsiteX455" fmla="*/ 578072 w 1959768"/>
                              <a:gd name="connsiteY455" fmla="*/ 274225 h 496527"/>
                              <a:gd name="connsiteX456" fmla="*/ 578072 w 1959768"/>
                              <a:gd name="connsiteY456" fmla="*/ 328517 h 496527"/>
                              <a:gd name="connsiteX457" fmla="*/ 578072 w 1959768"/>
                              <a:gd name="connsiteY457" fmla="*/ 305086 h 496527"/>
                              <a:gd name="connsiteX458" fmla="*/ 574739 w 1959768"/>
                              <a:gd name="connsiteY458" fmla="*/ 301847 h 496527"/>
                              <a:gd name="connsiteX459" fmla="*/ 467963 w 1959768"/>
                              <a:gd name="connsiteY459" fmla="*/ 301847 h 496527"/>
                              <a:gd name="connsiteX460" fmla="*/ 464725 w 1959768"/>
                              <a:gd name="connsiteY460" fmla="*/ 305086 h 496527"/>
                              <a:gd name="connsiteX461" fmla="*/ 464725 w 1959768"/>
                              <a:gd name="connsiteY461" fmla="*/ 328517 h 496527"/>
                              <a:gd name="connsiteX462" fmla="*/ 467963 w 1959768"/>
                              <a:gd name="connsiteY462" fmla="*/ 331851 h 496527"/>
                              <a:gd name="connsiteX463" fmla="*/ 574739 w 1959768"/>
                              <a:gd name="connsiteY463" fmla="*/ 331851 h 496527"/>
                              <a:gd name="connsiteX464" fmla="*/ 578072 w 1959768"/>
                              <a:gd name="connsiteY464" fmla="*/ 328517 h 496527"/>
                              <a:gd name="connsiteX465" fmla="*/ 578072 w 1959768"/>
                              <a:gd name="connsiteY465" fmla="*/ 382905 h 496527"/>
                              <a:gd name="connsiteX466" fmla="*/ 578072 w 1959768"/>
                              <a:gd name="connsiteY466" fmla="*/ 359474 h 496527"/>
                              <a:gd name="connsiteX467" fmla="*/ 574739 w 1959768"/>
                              <a:gd name="connsiteY467" fmla="*/ 356235 h 496527"/>
                              <a:gd name="connsiteX468" fmla="*/ 467963 w 1959768"/>
                              <a:gd name="connsiteY468" fmla="*/ 356235 h 496527"/>
                              <a:gd name="connsiteX469" fmla="*/ 464725 w 1959768"/>
                              <a:gd name="connsiteY469" fmla="*/ 359474 h 496527"/>
                              <a:gd name="connsiteX470" fmla="*/ 464725 w 1959768"/>
                              <a:gd name="connsiteY470" fmla="*/ 382905 h 496527"/>
                              <a:gd name="connsiteX471" fmla="*/ 467963 w 1959768"/>
                              <a:gd name="connsiteY471" fmla="*/ 386144 h 496527"/>
                              <a:gd name="connsiteX472" fmla="*/ 574739 w 1959768"/>
                              <a:gd name="connsiteY472" fmla="*/ 386144 h 496527"/>
                              <a:gd name="connsiteX473" fmla="*/ 578072 w 1959768"/>
                              <a:gd name="connsiteY473" fmla="*/ 382905 h 496527"/>
                              <a:gd name="connsiteX474" fmla="*/ 578072 w 1959768"/>
                              <a:gd name="connsiteY474" fmla="*/ 437293 h 496527"/>
                              <a:gd name="connsiteX475" fmla="*/ 578072 w 1959768"/>
                              <a:gd name="connsiteY475" fmla="*/ 413861 h 496527"/>
                              <a:gd name="connsiteX476" fmla="*/ 574739 w 1959768"/>
                              <a:gd name="connsiteY476" fmla="*/ 410528 h 496527"/>
                              <a:gd name="connsiteX477" fmla="*/ 467963 w 1959768"/>
                              <a:gd name="connsiteY477" fmla="*/ 410528 h 496527"/>
                              <a:gd name="connsiteX478" fmla="*/ 464725 w 1959768"/>
                              <a:gd name="connsiteY478" fmla="*/ 413861 h 496527"/>
                              <a:gd name="connsiteX479" fmla="*/ 464725 w 1959768"/>
                              <a:gd name="connsiteY479" fmla="*/ 437293 h 496527"/>
                              <a:gd name="connsiteX480" fmla="*/ 467963 w 1959768"/>
                              <a:gd name="connsiteY480" fmla="*/ 440531 h 496527"/>
                              <a:gd name="connsiteX481" fmla="*/ 574739 w 1959768"/>
                              <a:gd name="connsiteY481" fmla="*/ 440531 h 496527"/>
                              <a:gd name="connsiteX482" fmla="*/ 578072 w 1959768"/>
                              <a:gd name="connsiteY482" fmla="*/ 437293 h 496527"/>
                              <a:gd name="connsiteX483" fmla="*/ 578072 w 1959768"/>
                              <a:gd name="connsiteY483" fmla="*/ 491585 h 496527"/>
                              <a:gd name="connsiteX484" fmla="*/ 578072 w 1959768"/>
                              <a:gd name="connsiteY484" fmla="*/ 468154 h 496527"/>
                              <a:gd name="connsiteX485" fmla="*/ 574739 w 1959768"/>
                              <a:gd name="connsiteY485" fmla="*/ 464915 h 496527"/>
                              <a:gd name="connsiteX486" fmla="*/ 467963 w 1959768"/>
                              <a:gd name="connsiteY486" fmla="*/ 464915 h 496527"/>
                              <a:gd name="connsiteX487" fmla="*/ 464725 w 1959768"/>
                              <a:gd name="connsiteY487" fmla="*/ 468154 h 496527"/>
                              <a:gd name="connsiteX488" fmla="*/ 464725 w 1959768"/>
                              <a:gd name="connsiteY488" fmla="*/ 491585 h 496527"/>
                              <a:gd name="connsiteX489" fmla="*/ 467963 w 1959768"/>
                              <a:gd name="connsiteY489" fmla="*/ 494919 h 496527"/>
                              <a:gd name="connsiteX490" fmla="*/ 574739 w 1959768"/>
                              <a:gd name="connsiteY490" fmla="*/ 494919 h 496527"/>
                              <a:gd name="connsiteX491" fmla="*/ 578072 w 1959768"/>
                              <a:gd name="connsiteY491" fmla="*/ 491585 h 496527"/>
                              <a:gd name="connsiteX492" fmla="*/ 411289 w 1959768"/>
                              <a:gd name="connsiteY492" fmla="*/ 382905 h 496527"/>
                              <a:gd name="connsiteX493" fmla="*/ 411289 w 1959768"/>
                              <a:gd name="connsiteY493" fmla="*/ 359474 h 496527"/>
                              <a:gd name="connsiteX494" fmla="*/ 408051 w 1959768"/>
                              <a:gd name="connsiteY494" fmla="*/ 356235 h 496527"/>
                              <a:gd name="connsiteX495" fmla="*/ 3239 w 1959768"/>
                              <a:gd name="connsiteY495" fmla="*/ 356235 h 496527"/>
                              <a:gd name="connsiteX496" fmla="*/ 0 w 1959768"/>
                              <a:gd name="connsiteY496" fmla="*/ 359474 h 496527"/>
                              <a:gd name="connsiteX497" fmla="*/ 0 w 1959768"/>
                              <a:gd name="connsiteY497" fmla="*/ 382905 h 496527"/>
                              <a:gd name="connsiteX498" fmla="*/ 3239 w 1959768"/>
                              <a:gd name="connsiteY498" fmla="*/ 386144 h 496527"/>
                              <a:gd name="connsiteX499" fmla="*/ 408051 w 1959768"/>
                              <a:gd name="connsiteY499" fmla="*/ 386144 h 496527"/>
                              <a:gd name="connsiteX500" fmla="*/ 411289 w 1959768"/>
                              <a:gd name="connsiteY500" fmla="*/ 382905 h 496527"/>
                              <a:gd name="connsiteX501" fmla="*/ 411289 w 1959768"/>
                              <a:gd name="connsiteY501" fmla="*/ 491585 h 496527"/>
                              <a:gd name="connsiteX502" fmla="*/ 411289 w 1959768"/>
                              <a:gd name="connsiteY502" fmla="*/ 468154 h 496527"/>
                              <a:gd name="connsiteX503" fmla="*/ 408051 w 1959768"/>
                              <a:gd name="connsiteY503" fmla="*/ 464915 h 496527"/>
                              <a:gd name="connsiteX504" fmla="*/ 3239 w 1959768"/>
                              <a:gd name="connsiteY504" fmla="*/ 464915 h 496527"/>
                              <a:gd name="connsiteX505" fmla="*/ 0 w 1959768"/>
                              <a:gd name="connsiteY505" fmla="*/ 468154 h 496527"/>
                              <a:gd name="connsiteX506" fmla="*/ 0 w 1959768"/>
                              <a:gd name="connsiteY506" fmla="*/ 491585 h 496527"/>
                              <a:gd name="connsiteX507" fmla="*/ 3239 w 1959768"/>
                              <a:gd name="connsiteY507" fmla="*/ 494919 h 496527"/>
                              <a:gd name="connsiteX508" fmla="*/ 408051 w 1959768"/>
                              <a:gd name="connsiteY508" fmla="*/ 494919 h 496527"/>
                              <a:gd name="connsiteX509" fmla="*/ 411289 w 1959768"/>
                              <a:gd name="connsiteY509" fmla="*/ 491585 h 496527"/>
                              <a:gd name="connsiteX510" fmla="*/ 1660589 w 1959768"/>
                              <a:gd name="connsiteY510" fmla="*/ 413290 h 496527"/>
                              <a:gd name="connsiteX511" fmla="*/ 1653064 w 1959768"/>
                              <a:gd name="connsiteY511" fmla="*/ 409766 h 496527"/>
                              <a:gd name="connsiteX512" fmla="*/ 1645158 w 1959768"/>
                              <a:gd name="connsiteY512" fmla="*/ 424910 h 496527"/>
                              <a:gd name="connsiteX513" fmla="*/ 1652778 w 1959768"/>
                              <a:gd name="connsiteY513" fmla="*/ 424910 h 496527"/>
                              <a:gd name="connsiteX514" fmla="*/ 1646682 w 1959768"/>
                              <a:gd name="connsiteY514" fmla="*/ 412337 h 496527"/>
                              <a:gd name="connsiteX515" fmla="*/ 1639443 w 1959768"/>
                              <a:gd name="connsiteY515" fmla="*/ 409480 h 496527"/>
                              <a:gd name="connsiteX516" fmla="*/ 1631537 w 1959768"/>
                              <a:gd name="connsiteY516" fmla="*/ 424625 h 496527"/>
                              <a:gd name="connsiteX517" fmla="*/ 1639062 w 1959768"/>
                              <a:gd name="connsiteY517" fmla="*/ 424625 h 496527"/>
                              <a:gd name="connsiteX518" fmla="*/ 1959769 w 1959768"/>
                              <a:gd name="connsiteY518" fmla="*/ 491300 h 496527"/>
                              <a:gd name="connsiteX519" fmla="*/ 1959769 w 1959768"/>
                              <a:gd name="connsiteY519" fmla="*/ 468154 h 496527"/>
                              <a:gd name="connsiteX520" fmla="*/ 1956530 w 1959768"/>
                              <a:gd name="connsiteY520" fmla="*/ 464915 h 496527"/>
                              <a:gd name="connsiteX521" fmla="*/ 1812131 w 1959768"/>
                              <a:gd name="connsiteY521" fmla="*/ 464915 h 496527"/>
                              <a:gd name="connsiteX522" fmla="*/ 1808893 w 1959768"/>
                              <a:gd name="connsiteY522" fmla="*/ 468154 h 496527"/>
                              <a:gd name="connsiteX523" fmla="*/ 1808893 w 1959768"/>
                              <a:gd name="connsiteY523" fmla="*/ 491585 h 496527"/>
                              <a:gd name="connsiteX524" fmla="*/ 1812131 w 1959768"/>
                              <a:gd name="connsiteY524" fmla="*/ 494919 h 496527"/>
                              <a:gd name="connsiteX525" fmla="*/ 1956530 w 1959768"/>
                              <a:gd name="connsiteY525" fmla="*/ 494919 h 496527"/>
                              <a:gd name="connsiteX526" fmla="*/ 1959769 w 1959768"/>
                              <a:gd name="connsiteY526" fmla="*/ 491585 h 4965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</a:cxnLst>
                            <a:rect l="l" t="t" r="r" b="b"/>
                            <a:pathLst>
                              <a:path w="1959768" h="496527">
                                <a:moveTo>
                                  <a:pt x="117157" y="317087"/>
                                </a:moveTo>
                                <a:cubicBezTo>
                                  <a:pt x="117157" y="307562"/>
                                  <a:pt x="118300" y="304705"/>
                                  <a:pt x="129349" y="304038"/>
                                </a:cubicBezTo>
                                <a:cubicBezTo>
                                  <a:pt x="208827" y="300837"/>
                                  <a:pt x="282760" y="262439"/>
                                  <a:pt x="331089" y="199263"/>
                                </a:cubicBezTo>
                                <a:cubicBezTo>
                                  <a:pt x="366246" y="155060"/>
                                  <a:pt x="386280" y="100736"/>
                                  <a:pt x="388239" y="44291"/>
                                </a:cubicBezTo>
                                <a:cubicBezTo>
                                  <a:pt x="388810" y="31528"/>
                                  <a:pt x="399288" y="33052"/>
                                  <a:pt x="407289" y="33052"/>
                                </a:cubicBezTo>
                                <a:cubicBezTo>
                                  <a:pt x="418529" y="33052"/>
                                  <a:pt x="416243" y="39815"/>
                                  <a:pt x="415957" y="46196"/>
                                </a:cubicBezTo>
                                <a:cubicBezTo>
                                  <a:pt x="409736" y="179091"/>
                                  <a:pt x="316638" y="291972"/>
                                  <a:pt x="187357" y="323374"/>
                                </a:cubicBezTo>
                                <a:cubicBezTo>
                                  <a:pt x="168900" y="327709"/>
                                  <a:pt x="150093" y="330387"/>
                                  <a:pt x="131159" y="331375"/>
                                </a:cubicBezTo>
                                <a:cubicBezTo>
                                  <a:pt x="117253" y="332804"/>
                                  <a:pt x="117062" y="332423"/>
                                  <a:pt x="117157" y="317087"/>
                                </a:cubicBezTo>
                                <a:close/>
                                <a:moveTo>
                                  <a:pt x="360712" y="46482"/>
                                </a:moveTo>
                                <a:cubicBezTo>
                                  <a:pt x="361379" y="39529"/>
                                  <a:pt x="361950" y="33719"/>
                                  <a:pt x="351187" y="33623"/>
                                </a:cubicBezTo>
                                <a:cubicBezTo>
                                  <a:pt x="343567" y="33623"/>
                                  <a:pt x="333661" y="31242"/>
                                  <a:pt x="333375" y="44672"/>
                                </a:cubicBezTo>
                                <a:cubicBezTo>
                                  <a:pt x="333069" y="67369"/>
                                  <a:pt x="328346" y="89789"/>
                                  <a:pt x="319468" y="110681"/>
                                </a:cubicBezTo>
                                <a:cubicBezTo>
                                  <a:pt x="283559" y="196406"/>
                                  <a:pt x="219170" y="244031"/>
                                  <a:pt x="126968" y="250031"/>
                                </a:cubicBezTo>
                                <a:cubicBezTo>
                                  <a:pt x="113824" y="250984"/>
                                  <a:pt x="116681" y="261652"/>
                                  <a:pt x="117443" y="268415"/>
                                </a:cubicBezTo>
                                <a:cubicBezTo>
                                  <a:pt x="117443" y="277940"/>
                                  <a:pt x="122396" y="277940"/>
                                  <a:pt x="129064" y="277273"/>
                                </a:cubicBezTo>
                                <a:cubicBezTo>
                                  <a:pt x="140138" y="276610"/>
                                  <a:pt x="151170" y="275371"/>
                                  <a:pt x="162116" y="273558"/>
                                </a:cubicBezTo>
                                <a:cubicBezTo>
                                  <a:pt x="270144" y="253421"/>
                                  <a:pt x="351310" y="163439"/>
                                  <a:pt x="360235" y="53912"/>
                                </a:cubicBezTo>
                                <a:cubicBezTo>
                                  <a:pt x="360331" y="51435"/>
                                  <a:pt x="360426" y="48959"/>
                                  <a:pt x="360712" y="46482"/>
                                </a:cubicBezTo>
                                <a:close/>
                                <a:moveTo>
                                  <a:pt x="816959" y="76676"/>
                                </a:moveTo>
                                <a:cubicBezTo>
                                  <a:pt x="831209" y="76959"/>
                                  <a:pt x="844944" y="81987"/>
                                  <a:pt x="856012" y="90964"/>
                                </a:cubicBezTo>
                                <a:lnTo>
                                  <a:pt x="872395" y="67342"/>
                                </a:lnTo>
                                <a:cubicBezTo>
                                  <a:pt x="864899" y="61103"/>
                                  <a:pt x="856307" y="56321"/>
                                  <a:pt x="847058" y="53245"/>
                                </a:cubicBezTo>
                                <a:cubicBezTo>
                                  <a:pt x="837867" y="50037"/>
                                  <a:pt x="828218" y="48363"/>
                                  <a:pt x="818483" y="48292"/>
                                </a:cubicBezTo>
                                <a:cubicBezTo>
                                  <a:pt x="805024" y="47837"/>
                                  <a:pt x="791804" y="51931"/>
                                  <a:pt x="780955" y="59912"/>
                                </a:cubicBezTo>
                                <a:cubicBezTo>
                                  <a:pt x="771411" y="67487"/>
                                  <a:pt x="766067" y="79170"/>
                                  <a:pt x="766572" y="91345"/>
                                </a:cubicBezTo>
                                <a:cubicBezTo>
                                  <a:pt x="765620" y="102704"/>
                                  <a:pt x="769944" y="113870"/>
                                  <a:pt x="778288" y="121634"/>
                                </a:cubicBezTo>
                                <a:cubicBezTo>
                                  <a:pt x="789365" y="129461"/>
                                  <a:pt x="802005" y="134790"/>
                                  <a:pt x="815340" y="137255"/>
                                </a:cubicBezTo>
                                <a:cubicBezTo>
                                  <a:pt x="822855" y="138695"/>
                                  <a:pt x="830094" y="141333"/>
                                  <a:pt x="836771" y="145066"/>
                                </a:cubicBezTo>
                                <a:cubicBezTo>
                                  <a:pt x="840229" y="147371"/>
                                  <a:pt x="842239" y="151297"/>
                                  <a:pt x="842105" y="155448"/>
                                </a:cubicBezTo>
                                <a:cubicBezTo>
                                  <a:pt x="842267" y="159537"/>
                                  <a:pt x="840372" y="163436"/>
                                  <a:pt x="837057" y="165830"/>
                                </a:cubicBezTo>
                                <a:cubicBezTo>
                                  <a:pt x="832923" y="168587"/>
                                  <a:pt x="828008" y="169925"/>
                                  <a:pt x="823055" y="169640"/>
                                </a:cubicBezTo>
                                <a:cubicBezTo>
                                  <a:pt x="806587" y="168272"/>
                                  <a:pt x="791156" y="160999"/>
                                  <a:pt x="779621" y="149162"/>
                                </a:cubicBezTo>
                                <a:lnTo>
                                  <a:pt x="760571" y="172784"/>
                                </a:lnTo>
                                <a:cubicBezTo>
                                  <a:pt x="777116" y="189064"/>
                                  <a:pt x="799367" y="198226"/>
                                  <a:pt x="822579" y="198311"/>
                                </a:cubicBezTo>
                                <a:cubicBezTo>
                                  <a:pt x="836466" y="198975"/>
                                  <a:pt x="850135" y="194688"/>
                                  <a:pt x="861155" y="186214"/>
                                </a:cubicBezTo>
                                <a:cubicBezTo>
                                  <a:pt x="870699" y="178493"/>
                                  <a:pt x="876081" y="166763"/>
                                  <a:pt x="875729" y="154496"/>
                                </a:cubicBezTo>
                                <a:cubicBezTo>
                                  <a:pt x="876490" y="143416"/>
                                  <a:pt x="872300" y="132570"/>
                                  <a:pt x="864298" y="124873"/>
                                </a:cubicBezTo>
                                <a:cubicBezTo>
                                  <a:pt x="855040" y="117249"/>
                                  <a:pt x="844048" y="112016"/>
                                  <a:pt x="832294" y="109633"/>
                                </a:cubicBezTo>
                                <a:cubicBezTo>
                                  <a:pt x="823151" y="107854"/>
                                  <a:pt x="814273" y="104876"/>
                                  <a:pt x="805910" y="100775"/>
                                </a:cubicBezTo>
                                <a:cubicBezTo>
                                  <a:pt x="802310" y="98698"/>
                                  <a:pt x="800119" y="94832"/>
                                  <a:pt x="800195" y="90678"/>
                                </a:cubicBezTo>
                                <a:cubicBezTo>
                                  <a:pt x="800052" y="86734"/>
                                  <a:pt x="801786" y="82954"/>
                                  <a:pt x="804863" y="80486"/>
                                </a:cubicBezTo>
                                <a:cubicBezTo>
                                  <a:pt x="808377" y="77937"/>
                                  <a:pt x="812616" y="76600"/>
                                  <a:pt x="816959" y="76676"/>
                                </a:cubicBezTo>
                                <a:close/>
                                <a:moveTo>
                                  <a:pt x="1015841" y="196691"/>
                                </a:moveTo>
                                <a:lnTo>
                                  <a:pt x="1015841" y="168116"/>
                                </a:lnTo>
                                <a:lnTo>
                                  <a:pt x="938784" y="168116"/>
                                </a:lnTo>
                                <a:lnTo>
                                  <a:pt x="1014984" y="73724"/>
                                </a:lnTo>
                                <a:lnTo>
                                  <a:pt x="1014984" y="51530"/>
                                </a:lnTo>
                                <a:lnTo>
                                  <a:pt x="896874" y="51530"/>
                                </a:lnTo>
                                <a:lnTo>
                                  <a:pt x="896874" y="79629"/>
                                </a:lnTo>
                                <a:lnTo>
                                  <a:pt x="970407" y="79629"/>
                                </a:lnTo>
                                <a:lnTo>
                                  <a:pt x="894207" y="174879"/>
                                </a:lnTo>
                                <a:lnTo>
                                  <a:pt x="894207" y="197072"/>
                                </a:lnTo>
                                <a:close/>
                                <a:moveTo>
                                  <a:pt x="1044416" y="51530"/>
                                </a:moveTo>
                                <a:lnTo>
                                  <a:pt x="1044416" y="196691"/>
                                </a:lnTo>
                                <a:lnTo>
                                  <a:pt x="1151382" y="196691"/>
                                </a:lnTo>
                                <a:lnTo>
                                  <a:pt x="1151382" y="168116"/>
                                </a:lnTo>
                                <a:lnTo>
                                  <a:pt x="1076801" y="168116"/>
                                </a:lnTo>
                                <a:lnTo>
                                  <a:pt x="1076801" y="137922"/>
                                </a:lnTo>
                                <a:lnTo>
                                  <a:pt x="1141762" y="137922"/>
                                </a:lnTo>
                                <a:lnTo>
                                  <a:pt x="1141762" y="110300"/>
                                </a:lnTo>
                                <a:lnTo>
                                  <a:pt x="1076801" y="110300"/>
                                </a:lnTo>
                                <a:lnTo>
                                  <a:pt x="1076801" y="80391"/>
                                </a:lnTo>
                                <a:lnTo>
                                  <a:pt x="1149096" y="80391"/>
                                </a:lnTo>
                                <a:lnTo>
                                  <a:pt x="1149096" y="51816"/>
                                </a:lnTo>
                                <a:close/>
                                <a:moveTo>
                                  <a:pt x="1137476" y="13430"/>
                                </a:moveTo>
                                <a:lnTo>
                                  <a:pt x="1105281" y="0"/>
                                </a:lnTo>
                                <a:lnTo>
                                  <a:pt x="1078897" y="36671"/>
                                </a:lnTo>
                                <a:lnTo>
                                  <a:pt x="1108615" y="36671"/>
                                </a:lnTo>
                                <a:close/>
                                <a:moveTo>
                                  <a:pt x="1217200" y="156305"/>
                                </a:moveTo>
                                <a:cubicBezTo>
                                  <a:pt x="1208570" y="147540"/>
                                  <a:pt x="1204036" y="135537"/>
                                  <a:pt x="1204722" y="123254"/>
                                </a:cubicBezTo>
                                <a:cubicBezTo>
                                  <a:pt x="1204141" y="111174"/>
                                  <a:pt x="1208875" y="99444"/>
                                  <a:pt x="1217676" y="91154"/>
                                </a:cubicBezTo>
                                <a:cubicBezTo>
                                  <a:pt x="1226049" y="83208"/>
                                  <a:pt x="1237183" y="78835"/>
                                  <a:pt x="1248728" y="78962"/>
                                </a:cubicBezTo>
                                <a:cubicBezTo>
                                  <a:pt x="1263739" y="78871"/>
                                  <a:pt x="1277893" y="85948"/>
                                  <a:pt x="1286828" y="98012"/>
                                </a:cubicBezTo>
                                <a:lnTo>
                                  <a:pt x="1307021" y="75152"/>
                                </a:lnTo>
                                <a:cubicBezTo>
                                  <a:pt x="1292152" y="57600"/>
                                  <a:pt x="1270206" y="47636"/>
                                  <a:pt x="1247204" y="48006"/>
                                </a:cubicBezTo>
                                <a:cubicBezTo>
                                  <a:pt x="1227039" y="47544"/>
                                  <a:pt x="1207551" y="55277"/>
                                  <a:pt x="1193197" y="69437"/>
                                </a:cubicBezTo>
                                <a:cubicBezTo>
                                  <a:pt x="1178585" y="83506"/>
                                  <a:pt x="1170565" y="103072"/>
                                  <a:pt x="1171099" y="123349"/>
                                </a:cubicBezTo>
                                <a:cubicBezTo>
                                  <a:pt x="1170508" y="143421"/>
                                  <a:pt x="1178385" y="162817"/>
                                  <a:pt x="1192816" y="176784"/>
                                </a:cubicBezTo>
                                <a:cubicBezTo>
                                  <a:pt x="1224429" y="206360"/>
                                  <a:pt x="1274035" y="204707"/>
                                  <a:pt x="1303620" y="173089"/>
                                </a:cubicBezTo>
                                <a:cubicBezTo>
                                  <a:pt x="1304525" y="172122"/>
                                  <a:pt x="1305401" y="171130"/>
                                  <a:pt x="1306259" y="170117"/>
                                </a:cubicBezTo>
                                <a:lnTo>
                                  <a:pt x="1285494" y="148781"/>
                                </a:lnTo>
                                <a:cubicBezTo>
                                  <a:pt x="1276302" y="161045"/>
                                  <a:pt x="1261767" y="168134"/>
                                  <a:pt x="1246442" y="167831"/>
                                </a:cubicBezTo>
                                <a:cubicBezTo>
                                  <a:pt x="1235316" y="168083"/>
                                  <a:pt x="1224591" y="163701"/>
                                  <a:pt x="1216819" y="155734"/>
                                </a:cubicBezTo>
                                <a:close/>
                                <a:moveTo>
                                  <a:pt x="1422273" y="112776"/>
                                </a:moveTo>
                                <a:lnTo>
                                  <a:pt x="1364552" y="112776"/>
                                </a:lnTo>
                                <a:lnTo>
                                  <a:pt x="1364552" y="51530"/>
                                </a:lnTo>
                                <a:lnTo>
                                  <a:pt x="1332167" y="51530"/>
                                </a:lnTo>
                                <a:lnTo>
                                  <a:pt x="1332167" y="196691"/>
                                </a:lnTo>
                                <a:lnTo>
                                  <a:pt x="1364552" y="196691"/>
                                </a:lnTo>
                                <a:lnTo>
                                  <a:pt x="1364552" y="139541"/>
                                </a:lnTo>
                                <a:lnTo>
                                  <a:pt x="1422273" y="139541"/>
                                </a:lnTo>
                                <a:lnTo>
                                  <a:pt x="1422273" y="196691"/>
                                </a:lnTo>
                                <a:lnTo>
                                  <a:pt x="1454658" y="196691"/>
                                </a:lnTo>
                                <a:lnTo>
                                  <a:pt x="1454658" y="51530"/>
                                </a:lnTo>
                                <a:lnTo>
                                  <a:pt x="1422273" y="51530"/>
                                </a:lnTo>
                                <a:close/>
                                <a:moveTo>
                                  <a:pt x="1490472" y="51530"/>
                                </a:moveTo>
                                <a:lnTo>
                                  <a:pt x="1490472" y="196691"/>
                                </a:lnTo>
                                <a:lnTo>
                                  <a:pt x="1597343" y="196691"/>
                                </a:lnTo>
                                <a:lnTo>
                                  <a:pt x="1597343" y="168116"/>
                                </a:lnTo>
                                <a:lnTo>
                                  <a:pt x="1522857" y="168116"/>
                                </a:lnTo>
                                <a:lnTo>
                                  <a:pt x="1522857" y="137922"/>
                                </a:lnTo>
                                <a:lnTo>
                                  <a:pt x="1587818" y="137922"/>
                                </a:lnTo>
                                <a:lnTo>
                                  <a:pt x="1587818" y="110300"/>
                                </a:lnTo>
                                <a:lnTo>
                                  <a:pt x="1522857" y="110300"/>
                                </a:lnTo>
                                <a:lnTo>
                                  <a:pt x="1522857" y="80391"/>
                                </a:lnTo>
                                <a:lnTo>
                                  <a:pt x="1595057" y="80391"/>
                                </a:lnTo>
                                <a:lnTo>
                                  <a:pt x="1595057" y="51816"/>
                                </a:lnTo>
                                <a:close/>
                                <a:moveTo>
                                  <a:pt x="1727740" y="144971"/>
                                </a:moveTo>
                                <a:lnTo>
                                  <a:pt x="1656493" y="51530"/>
                                </a:lnTo>
                                <a:lnTo>
                                  <a:pt x="1625727" y="51530"/>
                                </a:lnTo>
                                <a:lnTo>
                                  <a:pt x="1625727" y="196691"/>
                                </a:lnTo>
                                <a:lnTo>
                                  <a:pt x="1658112" y="196691"/>
                                </a:lnTo>
                                <a:lnTo>
                                  <a:pt x="1658112" y="105728"/>
                                </a:lnTo>
                                <a:lnTo>
                                  <a:pt x="1727264" y="196691"/>
                                </a:lnTo>
                                <a:lnTo>
                                  <a:pt x="1759649" y="196691"/>
                                </a:lnTo>
                                <a:lnTo>
                                  <a:pt x="1759649" y="51530"/>
                                </a:lnTo>
                                <a:lnTo>
                                  <a:pt x="1727264" y="51530"/>
                                </a:lnTo>
                                <a:close/>
                                <a:moveTo>
                                  <a:pt x="1858232" y="139351"/>
                                </a:moveTo>
                                <a:lnTo>
                                  <a:pt x="1908524" y="51530"/>
                                </a:lnTo>
                                <a:lnTo>
                                  <a:pt x="1873377" y="51530"/>
                                </a:lnTo>
                                <a:lnTo>
                                  <a:pt x="1842040" y="105537"/>
                                </a:lnTo>
                                <a:lnTo>
                                  <a:pt x="1810703" y="51530"/>
                                </a:lnTo>
                                <a:lnTo>
                                  <a:pt x="1775651" y="51530"/>
                                </a:lnTo>
                                <a:lnTo>
                                  <a:pt x="1825847" y="139351"/>
                                </a:lnTo>
                                <a:lnTo>
                                  <a:pt x="1825847" y="196501"/>
                                </a:lnTo>
                                <a:lnTo>
                                  <a:pt x="1858232" y="196501"/>
                                </a:lnTo>
                                <a:close/>
                                <a:moveTo>
                                  <a:pt x="1924050" y="196501"/>
                                </a:moveTo>
                                <a:lnTo>
                                  <a:pt x="1956435" y="196501"/>
                                </a:lnTo>
                                <a:lnTo>
                                  <a:pt x="1956435" y="51530"/>
                                </a:lnTo>
                                <a:lnTo>
                                  <a:pt x="1924050" y="51530"/>
                                </a:lnTo>
                                <a:close/>
                                <a:moveTo>
                                  <a:pt x="770287" y="229362"/>
                                </a:moveTo>
                                <a:lnTo>
                                  <a:pt x="770287" y="374237"/>
                                </a:lnTo>
                                <a:lnTo>
                                  <a:pt x="877157" y="374237"/>
                                </a:lnTo>
                                <a:lnTo>
                                  <a:pt x="877157" y="345662"/>
                                </a:lnTo>
                                <a:lnTo>
                                  <a:pt x="802672" y="345662"/>
                                </a:lnTo>
                                <a:lnTo>
                                  <a:pt x="802672" y="315659"/>
                                </a:lnTo>
                                <a:lnTo>
                                  <a:pt x="867632" y="315659"/>
                                </a:lnTo>
                                <a:lnTo>
                                  <a:pt x="867632" y="288512"/>
                                </a:lnTo>
                                <a:lnTo>
                                  <a:pt x="802672" y="288512"/>
                                </a:lnTo>
                                <a:lnTo>
                                  <a:pt x="802672" y="258223"/>
                                </a:lnTo>
                                <a:lnTo>
                                  <a:pt x="874871" y="258223"/>
                                </a:lnTo>
                                <a:lnTo>
                                  <a:pt x="874871" y="229648"/>
                                </a:lnTo>
                                <a:close/>
                                <a:moveTo>
                                  <a:pt x="1002506" y="340424"/>
                                </a:moveTo>
                                <a:cubicBezTo>
                                  <a:pt x="993896" y="344978"/>
                                  <a:pt x="984237" y="347180"/>
                                  <a:pt x="974503" y="346805"/>
                                </a:cubicBezTo>
                                <a:cubicBezTo>
                                  <a:pt x="963692" y="346798"/>
                                  <a:pt x="953367" y="342356"/>
                                  <a:pt x="945928" y="334518"/>
                                </a:cubicBezTo>
                                <a:cubicBezTo>
                                  <a:pt x="937603" y="325620"/>
                                  <a:pt x="933240" y="313731"/>
                                  <a:pt x="933831" y="301562"/>
                                </a:cubicBezTo>
                                <a:cubicBezTo>
                                  <a:pt x="933250" y="289259"/>
                                  <a:pt x="937851" y="277275"/>
                                  <a:pt x="946499" y="268510"/>
                                </a:cubicBezTo>
                                <a:cubicBezTo>
                                  <a:pt x="954700" y="260199"/>
                                  <a:pt x="965978" y="255648"/>
                                  <a:pt x="977646" y="255937"/>
                                </a:cubicBezTo>
                                <a:cubicBezTo>
                                  <a:pt x="983694" y="255894"/>
                                  <a:pt x="989695" y="256960"/>
                                  <a:pt x="995363" y="259080"/>
                                </a:cubicBezTo>
                                <a:cubicBezTo>
                                  <a:pt x="1001944" y="261993"/>
                                  <a:pt x="1008002" y="265985"/>
                                  <a:pt x="1013269" y="270891"/>
                                </a:cubicBezTo>
                                <a:lnTo>
                                  <a:pt x="1030129" y="246602"/>
                                </a:lnTo>
                                <a:cubicBezTo>
                                  <a:pt x="1015308" y="233082"/>
                                  <a:pt x="995896" y="225723"/>
                                  <a:pt x="975836" y="226028"/>
                                </a:cubicBezTo>
                                <a:cubicBezTo>
                                  <a:pt x="955872" y="225663"/>
                                  <a:pt x="936612" y="233434"/>
                                  <a:pt x="922496" y="247555"/>
                                </a:cubicBezTo>
                                <a:cubicBezTo>
                                  <a:pt x="907723" y="261547"/>
                                  <a:pt x="899522" y="281120"/>
                                  <a:pt x="899922" y="301466"/>
                                </a:cubicBezTo>
                                <a:cubicBezTo>
                                  <a:pt x="899274" y="321652"/>
                                  <a:pt x="907199" y="341168"/>
                                  <a:pt x="921734" y="355187"/>
                                </a:cubicBezTo>
                                <a:cubicBezTo>
                                  <a:pt x="935993" y="369231"/>
                                  <a:pt x="955358" y="376865"/>
                                  <a:pt x="975360" y="376333"/>
                                </a:cubicBezTo>
                                <a:cubicBezTo>
                                  <a:pt x="997868" y="377573"/>
                                  <a:pt x="1019766" y="368784"/>
                                  <a:pt x="1035177" y="352330"/>
                                </a:cubicBezTo>
                                <a:lnTo>
                                  <a:pt x="1035177" y="300514"/>
                                </a:lnTo>
                                <a:lnTo>
                                  <a:pt x="1002506" y="300514"/>
                                </a:lnTo>
                                <a:close/>
                                <a:moveTo>
                                  <a:pt x="1126331" y="317183"/>
                                </a:moveTo>
                                <a:lnTo>
                                  <a:pt x="1176147" y="229362"/>
                                </a:lnTo>
                                <a:lnTo>
                                  <a:pt x="1141000" y="229362"/>
                                </a:lnTo>
                                <a:lnTo>
                                  <a:pt x="1109663" y="283274"/>
                                </a:lnTo>
                                <a:lnTo>
                                  <a:pt x="1078325" y="229362"/>
                                </a:lnTo>
                                <a:lnTo>
                                  <a:pt x="1043273" y="229362"/>
                                </a:lnTo>
                                <a:lnTo>
                                  <a:pt x="1093851" y="317087"/>
                                </a:lnTo>
                                <a:lnTo>
                                  <a:pt x="1093851" y="374237"/>
                                </a:lnTo>
                                <a:lnTo>
                                  <a:pt x="1126236" y="374237"/>
                                </a:lnTo>
                                <a:close/>
                                <a:moveTo>
                                  <a:pt x="1194435" y="229362"/>
                                </a:moveTo>
                                <a:lnTo>
                                  <a:pt x="1194435" y="374237"/>
                                </a:lnTo>
                                <a:lnTo>
                                  <a:pt x="1301401" y="374237"/>
                                </a:lnTo>
                                <a:lnTo>
                                  <a:pt x="1301401" y="345662"/>
                                </a:lnTo>
                                <a:lnTo>
                                  <a:pt x="1226820" y="345662"/>
                                </a:lnTo>
                                <a:lnTo>
                                  <a:pt x="1226820" y="315659"/>
                                </a:lnTo>
                                <a:lnTo>
                                  <a:pt x="1291781" y="315659"/>
                                </a:lnTo>
                                <a:lnTo>
                                  <a:pt x="1291781" y="288512"/>
                                </a:lnTo>
                                <a:lnTo>
                                  <a:pt x="1226820" y="288512"/>
                                </a:lnTo>
                                <a:lnTo>
                                  <a:pt x="1226820" y="258223"/>
                                </a:lnTo>
                                <a:lnTo>
                                  <a:pt x="1299115" y="258223"/>
                                </a:lnTo>
                                <a:lnTo>
                                  <a:pt x="1299115" y="229648"/>
                                </a:lnTo>
                                <a:close/>
                                <a:moveTo>
                                  <a:pt x="1435036" y="257366"/>
                                </a:moveTo>
                                <a:lnTo>
                                  <a:pt x="1435036" y="229362"/>
                                </a:lnTo>
                                <a:lnTo>
                                  <a:pt x="1320736" y="229362"/>
                                </a:lnTo>
                                <a:lnTo>
                                  <a:pt x="1320736" y="257366"/>
                                </a:lnTo>
                                <a:lnTo>
                                  <a:pt x="1361885" y="257366"/>
                                </a:lnTo>
                                <a:lnTo>
                                  <a:pt x="1361885" y="374237"/>
                                </a:lnTo>
                                <a:lnTo>
                                  <a:pt x="1394270" y="374237"/>
                                </a:lnTo>
                                <a:lnTo>
                                  <a:pt x="1394270" y="257366"/>
                                </a:lnTo>
                                <a:close/>
                                <a:moveTo>
                                  <a:pt x="1460945" y="229362"/>
                                </a:moveTo>
                                <a:lnTo>
                                  <a:pt x="1460945" y="374237"/>
                                </a:lnTo>
                                <a:lnTo>
                                  <a:pt x="1567910" y="374237"/>
                                </a:lnTo>
                                <a:lnTo>
                                  <a:pt x="1567910" y="345662"/>
                                </a:lnTo>
                                <a:lnTo>
                                  <a:pt x="1493330" y="345662"/>
                                </a:lnTo>
                                <a:lnTo>
                                  <a:pt x="1493330" y="315659"/>
                                </a:lnTo>
                                <a:lnTo>
                                  <a:pt x="1558385" y="315659"/>
                                </a:lnTo>
                                <a:lnTo>
                                  <a:pt x="1558385" y="288512"/>
                                </a:lnTo>
                                <a:lnTo>
                                  <a:pt x="1493330" y="288512"/>
                                </a:lnTo>
                                <a:lnTo>
                                  <a:pt x="1493330" y="258223"/>
                                </a:lnTo>
                                <a:lnTo>
                                  <a:pt x="1565624" y="258223"/>
                                </a:lnTo>
                                <a:lnTo>
                                  <a:pt x="1565624" y="229648"/>
                                </a:lnTo>
                                <a:close/>
                                <a:moveTo>
                                  <a:pt x="1728597" y="374237"/>
                                </a:moveTo>
                                <a:lnTo>
                                  <a:pt x="1760982" y="374237"/>
                                </a:lnTo>
                                <a:lnTo>
                                  <a:pt x="1760982" y="229362"/>
                                </a:lnTo>
                                <a:lnTo>
                                  <a:pt x="1717358" y="229362"/>
                                </a:lnTo>
                                <a:lnTo>
                                  <a:pt x="1679829" y="309086"/>
                                </a:lnTo>
                                <a:lnTo>
                                  <a:pt x="1642872" y="229362"/>
                                </a:lnTo>
                                <a:lnTo>
                                  <a:pt x="1599057" y="229362"/>
                                </a:lnTo>
                                <a:lnTo>
                                  <a:pt x="1599057" y="374237"/>
                                </a:lnTo>
                                <a:lnTo>
                                  <a:pt x="1631442" y="374237"/>
                                </a:lnTo>
                                <a:lnTo>
                                  <a:pt x="1631442" y="283083"/>
                                </a:lnTo>
                                <a:lnTo>
                                  <a:pt x="1670399" y="362426"/>
                                </a:lnTo>
                                <a:lnTo>
                                  <a:pt x="1689449" y="362426"/>
                                </a:lnTo>
                                <a:lnTo>
                                  <a:pt x="1728597" y="283083"/>
                                </a:lnTo>
                                <a:close/>
                                <a:moveTo>
                                  <a:pt x="766572" y="466725"/>
                                </a:moveTo>
                                <a:lnTo>
                                  <a:pt x="766572" y="431864"/>
                                </a:lnTo>
                                <a:lnTo>
                                  <a:pt x="755999" y="431864"/>
                                </a:lnTo>
                                <a:lnTo>
                                  <a:pt x="755999" y="467201"/>
                                </a:lnTo>
                                <a:cubicBezTo>
                                  <a:pt x="755542" y="474903"/>
                                  <a:pt x="758228" y="482460"/>
                                  <a:pt x="763429" y="488156"/>
                                </a:cubicBezTo>
                                <a:cubicBezTo>
                                  <a:pt x="774278" y="497858"/>
                                  <a:pt x="790680" y="497858"/>
                                  <a:pt x="801529" y="488156"/>
                                </a:cubicBezTo>
                                <a:cubicBezTo>
                                  <a:pt x="806844" y="482524"/>
                                  <a:pt x="809568" y="474929"/>
                                  <a:pt x="809054" y="467201"/>
                                </a:cubicBezTo>
                                <a:lnTo>
                                  <a:pt x="809054" y="431864"/>
                                </a:lnTo>
                                <a:lnTo>
                                  <a:pt x="798385" y="431864"/>
                                </a:lnTo>
                                <a:lnTo>
                                  <a:pt x="798385" y="466725"/>
                                </a:lnTo>
                                <a:cubicBezTo>
                                  <a:pt x="798671" y="471666"/>
                                  <a:pt x="797147" y="476541"/>
                                  <a:pt x="794099" y="480441"/>
                                </a:cubicBezTo>
                                <a:cubicBezTo>
                                  <a:pt x="791147" y="483789"/>
                                  <a:pt x="786851" y="485640"/>
                                  <a:pt x="782384" y="485489"/>
                                </a:cubicBezTo>
                                <a:cubicBezTo>
                                  <a:pt x="777916" y="485682"/>
                                  <a:pt x="773601" y="483822"/>
                                  <a:pt x="770668" y="480441"/>
                                </a:cubicBezTo>
                                <a:cubicBezTo>
                                  <a:pt x="767648" y="476535"/>
                                  <a:pt x="766191" y="471647"/>
                                  <a:pt x="766572" y="466725"/>
                                </a:cubicBezTo>
                                <a:close/>
                                <a:moveTo>
                                  <a:pt x="873443" y="479012"/>
                                </a:moveTo>
                                <a:lnTo>
                                  <a:pt x="836867" y="431959"/>
                                </a:lnTo>
                                <a:lnTo>
                                  <a:pt x="826198" y="431959"/>
                                </a:lnTo>
                                <a:lnTo>
                                  <a:pt x="826198" y="495014"/>
                                </a:lnTo>
                                <a:lnTo>
                                  <a:pt x="836867" y="495014"/>
                                </a:lnTo>
                                <a:lnTo>
                                  <a:pt x="836867" y="448913"/>
                                </a:lnTo>
                                <a:lnTo>
                                  <a:pt x="872490" y="494919"/>
                                </a:lnTo>
                                <a:lnTo>
                                  <a:pt x="884110" y="494919"/>
                                </a:lnTo>
                                <a:lnTo>
                                  <a:pt x="884110" y="431864"/>
                                </a:lnTo>
                                <a:lnTo>
                                  <a:pt x="873443" y="431864"/>
                                </a:lnTo>
                                <a:close/>
                                <a:moveTo>
                                  <a:pt x="901541" y="495014"/>
                                </a:moveTo>
                                <a:lnTo>
                                  <a:pt x="912209" y="495014"/>
                                </a:lnTo>
                                <a:lnTo>
                                  <a:pt x="912209" y="431864"/>
                                </a:lnTo>
                                <a:lnTo>
                                  <a:pt x="901541" y="431864"/>
                                </a:lnTo>
                                <a:close/>
                                <a:moveTo>
                                  <a:pt x="983742" y="431959"/>
                                </a:moveTo>
                                <a:lnTo>
                                  <a:pt x="971836" y="431959"/>
                                </a:lnTo>
                                <a:lnTo>
                                  <a:pt x="952786" y="479012"/>
                                </a:lnTo>
                                <a:lnTo>
                                  <a:pt x="933736" y="431959"/>
                                </a:lnTo>
                                <a:lnTo>
                                  <a:pt x="921830" y="431959"/>
                                </a:lnTo>
                                <a:lnTo>
                                  <a:pt x="947166" y="495014"/>
                                </a:lnTo>
                                <a:lnTo>
                                  <a:pt x="959072" y="495014"/>
                                </a:lnTo>
                                <a:close/>
                                <a:moveTo>
                                  <a:pt x="992791" y="431959"/>
                                </a:moveTo>
                                <a:lnTo>
                                  <a:pt x="992791" y="495014"/>
                                </a:lnTo>
                                <a:lnTo>
                                  <a:pt x="1038130" y="495014"/>
                                </a:lnTo>
                                <a:lnTo>
                                  <a:pt x="1038130" y="484823"/>
                                </a:lnTo>
                                <a:lnTo>
                                  <a:pt x="1003459" y="484823"/>
                                </a:lnTo>
                                <a:lnTo>
                                  <a:pt x="1003459" y="468059"/>
                                </a:lnTo>
                                <a:lnTo>
                                  <a:pt x="1033272" y="468059"/>
                                </a:lnTo>
                                <a:lnTo>
                                  <a:pt x="1033272" y="458534"/>
                                </a:lnTo>
                                <a:lnTo>
                                  <a:pt x="1003078" y="458534"/>
                                </a:lnTo>
                                <a:lnTo>
                                  <a:pt x="1003078" y="441865"/>
                                </a:lnTo>
                                <a:lnTo>
                                  <a:pt x="1036701" y="441865"/>
                                </a:lnTo>
                                <a:lnTo>
                                  <a:pt x="1036701" y="432340"/>
                                </a:lnTo>
                                <a:close/>
                                <a:moveTo>
                                  <a:pt x="1095851" y="436817"/>
                                </a:moveTo>
                                <a:cubicBezTo>
                                  <a:pt x="1089651" y="433045"/>
                                  <a:pt x="1082412" y="431343"/>
                                  <a:pt x="1075182" y="431959"/>
                                </a:cubicBezTo>
                                <a:lnTo>
                                  <a:pt x="1051751" y="431959"/>
                                </a:lnTo>
                                <a:lnTo>
                                  <a:pt x="1051751" y="495014"/>
                                </a:lnTo>
                                <a:lnTo>
                                  <a:pt x="1062419" y="495014"/>
                                </a:lnTo>
                                <a:lnTo>
                                  <a:pt x="1062419" y="473678"/>
                                </a:lnTo>
                                <a:lnTo>
                                  <a:pt x="1076325" y="473678"/>
                                </a:lnTo>
                                <a:lnTo>
                                  <a:pt x="1091375" y="494919"/>
                                </a:lnTo>
                                <a:lnTo>
                                  <a:pt x="1104900" y="494919"/>
                                </a:lnTo>
                                <a:lnTo>
                                  <a:pt x="1088422" y="471964"/>
                                </a:lnTo>
                                <a:cubicBezTo>
                                  <a:pt x="1097194" y="469701"/>
                                  <a:pt x="1102995" y="461354"/>
                                  <a:pt x="1102043" y="452342"/>
                                </a:cubicBezTo>
                                <a:cubicBezTo>
                                  <a:pt x="1102509" y="446458"/>
                                  <a:pt x="1100223" y="440688"/>
                                  <a:pt x="1095851" y="436721"/>
                                </a:cubicBezTo>
                                <a:close/>
                                <a:moveTo>
                                  <a:pt x="1075658" y="464153"/>
                                </a:moveTo>
                                <a:lnTo>
                                  <a:pt x="1062419" y="464153"/>
                                </a:lnTo>
                                <a:lnTo>
                                  <a:pt x="1062419" y="441484"/>
                                </a:lnTo>
                                <a:lnTo>
                                  <a:pt x="1075849" y="441484"/>
                                </a:lnTo>
                                <a:cubicBezTo>
                                  <a:pt x="1079954" y="441126"/>
                                  <a:pt x="1084078" y="441917"/>
                                  <a:pt x="1087755" y="443770"/>
                                </a:cubicBezTo>
                                <a:cubicBezTo>
                                  <a:pt x="1090232" y="445846"/>
                                  <a:pt x="1091489" y="449039"/>
                                  <a:pt x="1091089" y="452247"/>
                                </a:cubicBezTo>
                                <a:cubicBezTo>
                                  <a:pt x="1091575" y="455755"/>
                                  <a:pt x="1090374" y="459284"/>
                                  <a:pt x="1087850" y="461772"/>
                                </a:cubicBezTo>
                                <a:cubicBezTo>
                                  <a:pt x="1084145" y="463839"/>
                                  <a:pt x="1079859" y="464641"/>
                                  <a:pt x="1075658" y="464058"/>
                                </a:cubicBezTo>
                                <a:close/>
                                <a:moveTo>
                                  <a:pt x="1145858" y="441865"/>
                                </a:moveTo>
                                <a:cubicBezTo>
                                  <a:pt x="1148639" y="442704"/>
                                  <a:pt x="1151201" y="444134"/>
                                  <a:pt x="1153382" y="446056"/>
                                </a:cubicBezTo>
                                <a:lnTo>
                                  <a:pt x="1159097" y="437960"/>
                                </a:lnTo>
                                <a:cubicBezTo>
                                  <a:pt x="1156049" y="435488"/>
                                  <a:pt x="1152554" y="433613"/>
                                  <a:pt x="1148810" y="432435"/>
                                </a:cubicBezTo>
                                <a:cubicBezTo>
                                  <a:pt x="1144943" y="431117"/>
                                  <a:pt x="1140895" y="430440"/>
                                  <a:pt x="1136809" y="430435"/>
                                </a:cubicBezTo>
                                <a:cubicBezTo>
                                  <a:pt x="1131189" y="430226"/>
                                  <a:pt x="1125655" y="431903"/>
                                  <a:pt x="1121093" y="435197"/>
                                </a:cubicBezTo>
                                <a:cubicBezTo>
                                  <a:pt x="1116873" y="438343"/>
                                  <a:pt x="1114482" y="443371"/>
                                  <a:pt x="1114711" y="448628"/>
                                </a:cubicBezTo>
                                <a:cubicBezTo>
                                  <a:pt x="1114330" y="453608"/>
                                  <a:pt x="1116435" y="458454"/>
                                  <a:pt x="1120331" y="461582"/>
                                </a:cubicBezTo>
                                <a:cubicBezTo>
                                  <a:pt x="1122264" y="463129"/>
                                  <a:pt x="1124417" y="464382"/>
                                  <a:pt x="1126712" y="465296"/>
                                </a:cubicBezTo>
                                <a:cubicBezTo>
                                  <a:pt x="1130179" y="466488"/>
                                  <a:pt x="1133713" y="467505"/>
                                  <a:pt x="1137285" y="468344"/>
                                </a:cubicBezTo>
                                <a:cubicBezTo>
                                  <a:pt x="1140657" y="469000"/>
                                  <a:pt x="1143886" y="470258"/>
                                  <a:pt x="1146810" y="472059"/>
                                </a:cubicBezTo>
                                <a:cubicBezTo>
                                  <a:pt x="1148648" y="473321"/>
                                  <a:pt x="1149696" y="475452"/>
                                  <a:pt x="1149572" y="477679"/>
                                </a:cubicBezTo>
                                <a:cubicBezTo>
                                  <a:pt x="1149649" y="480019"/>
                                  <a:pt x="1148534" y="482238"/>
                                  <a:pt x="1146620" y="483584"/>
                                </a:cubicBezTo>
                                <a:cubicBezTo>
                                  <a:pt x="1144181" y="485149"/>
                                  <a:pt x="1141324" y="485915"/>
                                  <a:pt x="1138428" y="485775"/>
                                </a:cubicBezTo>
                                <a:cubicBezTo>
                                  <a:pt x="1131027" y="485552"/>
                                  <a:pt x="1123969" y="482600"/>
                                  <a:pt x="1118616" y="477488"/>
                                </a:cubicBezTo>
                                <a:lnTo>
                                  <a:pt x="1111949" y="485489"/>
                                </a:lnTo>
                                <a:cubicBezTo>
                                  <a:pt x="1119054" y="492043"/>
                                  <a:pt x="1128379" y="495652"/>
                                  <a:pt x="1138047" y="495586"/>
                                </a:cubicBezTo>
                                <a:cubicBezTo>
                                  <a:pt x="1143943" y="495863"/>
                                  <a:pt x="1149753" y="494041"/>
                                  <a:pt x="1154430" y="490442"/>
                                </a:cubicBezTo>
                                <a:cubicBezTo>
                                  <a:pt x="1158450" y="487197"/>
                                  <a:pt x="1160736" y="482272"/>
                                  <a:pt x="1160621" y="477107"/>
                                </a:cubicBezTo>
                                <a:cubicBezTo>
                                  <a:pt x="1160974" y="472408"/>
                                  <a:pt x="1159145" y="467807"/>
                                  <a:pt x="1155668" y="464630"/>
                                </a:cubicBezTo>
                                <a:cubicBezTo>
                                  <a:pt x="1151401" y="461300"/>
                                  <a:pt x="1146410" y="459015"/>
                                  <a:pt x="1141095" y="457962"/>
                                </a:cubicBezTo>
                                <a:cubicBezTo>
                                  <a:pt x="1136685" y="457171"/>
                                  <a:pt x="1132408" y="455726"/>
                                  <a:pt x="1128427" y="453676"/>
                                </a:cubicBezTo>
                                <a:cubicBezTo>
                                  <a:pt x="1126484" y="452354"/>
                                  <a:pt x="1125369" y="450118"/>
                                  <a:pt x="1125474" y="447770"/>
                                </a:cubicBezTo>
                                <a:cubicBezTo>
                                  <a:pt x="1125312" y="445463"/>
                                  <a:pt x="1126455" y="443259"/>
                                  <a:pt x="1128427" y="442055"/>
                                </a:cubicBezTo>
                                <a:cubicBezTo>
                                  <a:pt x="1130732" y="440711"/>
                                  <a:pt x="1133380" y="440050"/>
                                  <a:pt x="1136047" y="440150"/>
                                </a:cubicBezTo>
                                <a:cubicBezTo>
                                  <a:pt x="1139381" y="440153"/>
                                  <a:pt x="1142695" y="440700"/>
                                  <a:pt x="1145858" y="441769"/>
                                </a:cubicBezTo>
                                <a:close/>
                                <a:moveTo>
                                  <a:pt x="1174433" y="495014"/>
                                </a:moveTo>
                                <a:lnTo>
                                  <a:pt x="1185101" y="495014"/>
                                </a:lnTo>
                                <a:lnTo>
                                  <a:pt x="1185101" y="431864"/>
                                </a:lnTo>
                                <a:lnTo>
                                  <a:pt x="1174433" y="431864"/>
                                </a:lnTo>
                                <a:close/>
                                <a:moveTo>
                                  <a:pt x="1245489" y="441674"/>
                                </a:moveTo>
                                <a:lnTo>
                                  <a:pt x="1245489" y="432149"/>
                                </a:lnTo>
                                <a:lnTo>
                                  <a:pt x="1196626" y="432149"/>
                                </a:lnTo>
                                <a:lnTo>
                                  <a:pt x="1196626" y="441674"/>
                                </a:lnTo>
                                <a:lnTo>
                                  <a:pt x="1215676" y="441674"/>
                                </a:lnTo>
                                <a:lnTo>
                                  <a:pt x="1215676" y="495014"/>
                                </a:lnTo>
                                <a:lnTo>
                                  <a:pt x="1226249" y="495014"/>
                                </a:lnTo>
                                <a:lnTo>
                                  <a:pt x="1226249" y="441674"/>
                                </a:lnTo>
                                <a:close/>
                                <a:moveTo>
                                  <a:pt x="1281779" y="470249"/>
                                </a:moveTo>
                                <a:lnTo>
                                  <a:pt x="1305211" y="432149"/>
                                </a:lnTo>
                                <a:lnTo>
                                  <a:pt x="1293305" y="432149"/>
                                </a:lnTo>
                                <a:lnTo>
                                  <a:pt x="1276064" y="460724"/>
                                </a:lnTo>
                                <a:lnTo>
                                  <a:pt x="1258919" y="432149"/>
                                </a:lnTo>
                                <a:lnTo>
                                  <a:pt x="1247299" y="432149"/>
                                </a:lnTo>
                                <a:lnTo>
                                  <a:pt x="1270730" y="470249"/>
                                </a:lnTo>
                                <a:lnTo>
                                  <a:pt x="1270730" y="495205"/>
                                </a:lnTo>
                                <a:lnTo>
                                  <a:pt x="1281494" y="495205"/>
                                </a:lnTo>
                                <a:close/>
                                <a:moveTo>
                                  <a:pt x="1400270" y="463201"/>
                                </a:moveTo>
                                <a:cubicBezTo>
                                  <a:pt x="1400461" y="454466"/>
                                  <a:pt x="1397013" y="446046"/>
                                  <a:pt x="1390745" y="439960"/>
                                </a:cubicBezTo>
                                <a:cubicBezTo>
                                  <a:pt x="1377401" y="427284"/>
                                  <a:pt x="1356465" y="427284"/>
                                  <a:pt x="1343120" y="439960"/>
                                </a:cubicBezTo>
                                <a:cubicBezTo>
                                  <a:pt x="1330281" y="452790"/>
                                  <a:pt x="1330281" y="473597"/>
                                  <a:pt x="1343111" y="486432"/>
                                </a:cubicBezTo>
                                <a:cubicBezTo>
                                  <a:pt x="1343111" y="486436"/>
                                  <a:pt x="1343120" y="486439"/>
                                  <a:pt x="1343120" y="486442"/>
                                </a:cubicBezTo>
                                <a:cubicBezTo>
                                  <a:pt x="1356465" y="499118"/>
                                  <a:pt x="1377401" y="499118"/>
                                  <a:pt x="1390745" y="486442"/>
                                </a:cubicBezTo>
                                <a:cubicBezTo>
                                  <a:pt x="1396994" y="480244"/>
                                  <a:pt x="1400346" y="471707"/>
                                  <a:pt x="1399985" y="462915"/>
                                </a:cubicBezTo>
                                <a:close/>
                                <a:moveTo>
                                  <a:pt x="1389317" y="463201"/>
                                </a:moveTo>
                                <a:cubicBezTo>
                                  <a:pt x="1389459" y="469238"/>
                                  <a:pt x="1387164" y="475077"/>
                                  <a:pt x="1382935" y="479393"/>
                                </a:cubicBezTo>
                                <a:cubicBezTo>
                                  <a:pt x="1374362" y="488152"/>
                                  <a:pt x="1360313" y="488302"/>
                                  <a:pt x="1351550" y="479728"/>
                                </a:cubicBezTo>
                                <a:cubicBezTo>
                                  <a:pt x="1351436" y="479617"/>
                                  <a:pt x="1351331" y="479506"/>
                                  <a:pt x="1351217" y="479393"/>
                                </a:cubicBezTo>
                                <a:cubicBezTo>
                                  <a:pt x="1342701" y="470278"/>
                                  <a:pt x="1342701" y="456124"/>
                                  <a:pt x="1351217" y="447008"/>
                                </a:cubicBezTo>
                                <a:cubicBezTo>
                                  <a:pt x="1359789" y="438249"/>
                                  <a:pt x="1373838" y="438100"/>
                                  <a:pt x="1382601" y="446674"/>
                                </a:cubicBezTo>
                                <a:cubicBezTo>
                                  <a:pt x="1382716" y="446784"/>
                                  <a:pt x="1382820" y="446896"/>
                                  <a:pt x="1382935" y="447008"/>
                                </a:cubicBezTo>
                                <a:cubicBezTo>
                                  <a:pt x="1386983" y="451300"/>
                                  <a:pt x="1389174" y="457016"/>
                                  <a:pt x="1389031" y="462915"/>
                                </a:cubicBezTo>
                                <a:close/>
                                <a:moveTo>
                                  <a:pt x="1455992" y="442055"/>
                                </a:moveTo>
                                <a:lnTo>
                                  <a:pt x="1455992" y="432530"/>
                                </a:lnTo>
                                <a:lnTo>
                                  <a:pt x="1413986" y="432530"/>
                                </a:lnTo>
                                <a:lnTo>
                                  <a:pt x="1413986" y="495586"/>
                                </a:lnTo>
                                <a:lnTo>
                                  <a:pt x="1423797" y="495586"/>
                                </a:lnTo>
                                <a:lnTo>
                                  <a:pt x="1423797" y="468916"/>
                                </a:lnTo>
                                <a:lnTo>
                                  <a:pt x="1452372" y="468916"/>
                                </a:lnTo>
                                <a:lnTo>
                                  <a:pt x="1452372" y="459391"/>
                                </a:lnTo>
                                <a:lnTo>
                                  <a:pt x="1423797" y="459391"/>
                                </a:lnTo>
                                <a:lnTo>
                                  <a:pt x="1423797" y="441769"/>
                                </a:lnTo>
                                <a:close/>
                                <a:moveTo>
                                  <a:pt x="1536859" y="481775"/>
                                </a:moveTo>
                                <a:cubicBezTo>
                                  <a:pt x="1532344" y="484547"/>
                                  <a:pt x="1527105" y="485907"/>
                                  <a:pt x="1521809" y="485680"/>
                                </a:cubicBezTo>
                                <a:cubicBezTo>
                                  <a:pt x="1516113" y="485816"/>
                                  <a:pt x="1510598" y="483613"/>
                                  <a:pt x="1506569" y="479584"/>
                                </a:cubicBezTo>
                                <a:cubicBezTo>
                                  <a:pt x="1498063" y="470501"/>
                                  <a:pt x="1498063" y="456377"/>
                                  <a:pt x="1506569" y="447294"/>
                                </a:cubicBezTo>
                                <a:cubicBezTo>
                                  <a:pt x="1510837" y="443140"/>
                                  <a:pt x="1516618" y="440905"/>
                                  <a:pt x="1522571" y="441103"/>
                                </a:cubicBezTo>
                                <a:cubicBezTo>
                                  <a:pt x="1525534" y="441057"/>
                                  <a:pt x="1528486" y="441443"/>
                                  <a:pt x="1531334" y="442246"/>
                                </a:cubicBezTo>
                                <a:cubicBezTo>
                                  <a:pt x="1534058" y="443232"/>
                                  <a:pt x="1536583" y="444717"/>
                                  <a:pt x="1538764" y="446627"/>
                                </a:cubicBezTo>
                                <a:lnTo>
                                  <a:pt x="1544384" y="438531"/>
                                </a:lnTo>
                                <a:cubicBezTo>
                                  <a:pt x="1538107" y="433178"/>
                                  <a:pt x="1530058" y="430360"/>
                                  <a:pt x="1521809" y="430625"/>
                                </a:cubicBezTo>
                                <a:cubicBezTo>
                                  <a:pt x="1513094" y="430512"/>
                                  <a:pt x="1504702" y="433950"/>
                                  <a:pt x="1498568" y="440150"/>
                                </a:cubicBezTo>
                                <a:cubicBezTo>
                                  <a:pt x="1485852" y="453145"/>
                                  <a:pt x="1485852" y="473922"/>
                                  <a:pt x="1498568" y="486918"/>
                                </a:cubicBezTo>
                                <a:cubicBezTo>
                                  <a:pt x="1504760" y="493147"/>
                                  <a:pt x="1513218" y="496587"/>
                                  <a:pt x="1522000" y="496443"/>
                                </a:cubicBezTo>
                                <a:cubicBezTo>
                                  <a:pt x="1531487" y="497124"/>
                                  <a:pt x="1540802" y="493648"/>
                                  <a:pt x="1547527" y="486918"/>
                                </a:cubicBezTo>
                                <a:lnTo>
                                  <a:pt x="1547527" y="464248"/>
                                </a:lnTo>
                                <a:lnTo>
                                  <a:pt x="1536192" y="464248"/>
                                </a:lnTo>
                                <a:close/>
                                <a:moveTo>
                                  <a:pt x="1585246" y="470249"/>
                                </a:moveTo>
                                <a:lnTo>
                                  <a:pt x="1608677" y="432149"/>
                                </a:lnTo>
                                <a:lnTo>
                                  <a:pt x="1597057" y="432149"/>
                                </a:lnTo>
                                <a:lnTo>
                                  <a:pt x="1579817" y="460724"/>
                                </a:lnTo>
                                <a:lnTo>
                                  <a:pt x="1562672" y="432149"/>
                                </a:lnTo>
                                <a:lnTo>
                                  <a:pt x="1550956" y="432149"/>
                                </a:lnTo>
                                <a:lnTo>
                                  <a:pt x="1574483" y="470249"/>
                                </a:lnTo>
                                <a:lnTo>
                                  <a:pt x="1574483" y="495205"/>
                                </a:lnTo>
                                <a:lnTo>
                                  <a:pt x="1585246" y="495205"/>
                                </a:lnTo>
                                <a:close/>
                                <a:moveTo>
                                  <a:pt x="1678972" y="463201"/>
                                </a:moveTo>
                                <a:cubicBezTo>
                                  <a:pt x="1679200" y="454461"/>
                                  <a:pt x="1675743" y="446026"/>
                                  <a:pt x="1669447" y="439960"/>
                                </a:cubicBezTo>
                                <a:cubicBezTo>
                                  <a:pt x="1656102" y="427284"/>
                                  <a:pt x="1635166" y="427284"/>
                                  <a:pt x="1621822" y="439960"/>
                                </a:cubicBezTo>
                                <a:cubicBezTo>
                                  <a:pt x="1609134" y="452858"/>
                                  <a:pt x="1609134" y="473543"/>
                                  <a:pt x="1621822" y="486442"/>
                                </a:cubicBezTo>
                                <a:cubicBezTo>
                                  <a:pt x="1635166" y="499118"/>
                                  <a:pt x="1656102" y="499118"/>
                                  <a:pt x="1669447" y="486442"/>
                                </a:cubicBezTo>
                                <a:cubicBezTo>
                                  <a:pt x="1675590" y="480206"/>
                                  <a:pt x="1678810" y="471657"/>
                                  <a:pt x="1678305" y="462915"/>
                                </a:cubicBezTo>
                                <a:close/>
                                <a:moveTo>
                                  <a:pt x="1668113" y="463201"/>
                                </a:moveTo>
                                <a:cubicBezTo>
                                  <a:pt x="1668218" y="469250"/>
                                  <a:pt x="1665884" y="475087"/>
                                  <a:pt x="1661636" y="479393"/>
                                </a:cubicBezTo>
                                <a:cubicBezTo>
                                  <a:pt x="1653111" y="488126"/>
                                  <a:pt x="1639119" y="488293"/>
                                  <a:pt x="1630385" y="479768"/>
                                </a:cubicBezTo>
                                <a:cubicBezTo>
                                  <a:pt x="1630261" y="479644"/>
                                  <a:pt x="1630137" y="479519"/>
                                  <a:pt x="1630013" y="479393"/>
                                </a:cubicBezTo>
                                <a:cubicBezTo>
                                  <a:pt x="1621355" y="470335"/>
                                  <a:pt x="1621355" y="456067"/>
                                  <a:pt x="1630013" y="447008"/>
                                </a:cubicBezTo>
                                <a:cubicBezTo>
                                  <a:pt x="1638538" y="438276"/>
                                  <a:pt x="1652530" y="438108"/>
                                  <a:pt x="1661265" y="446634"/>
                                </a:cubicBezTo>
                                <a:cubicBezTo>
                                  <a:pt x="1661389" y="446758"/>
                                  <a:pt x="1661512" y="446882"/>
                                  <a:pt x="1661636" y="447008"/>
                                </a:cubicBezTo>
                                <a:cubicBezTo>
                                  <a:pt x="1665570" y="451351"/>
                                  <a:pt x="1667656" y="457058"/>
                                  <a:pt x="1667447" y="462915"/>
                                </a:cubicBezTo>
                                <a:close/>
                                <a:moveTo>
                                  <a:pt x="1736503" y="437007"/>
                                </a:moveTo>
                                <a:cubicBezTo>
                                  <a:pt x="1730311" y="433223"/>
                                  <a:pt x="1723063" y="431521"/>
                                  <a:pt x="1715834" y="432149"/>
                                </a:cubicBezTo>
                                <a:lnTo>
                                  <a:pt x="1692402" y="432149"/>
                                </a:lnTo>
                                <a:lnTo>
                                  <a:pt x="1692402" y="495205"/>
                                </a:lnTo>
                                <a:lnTo>
                                  <a:pt x="1703070" y="495205"/>
                                </a:lnTo>
                                <a:lnTo>
                                  <a:pt x="1703070" y="473678"/>
                                </a:lnTo>
                                <a:lnTo>
                                  <a:pt x="1717072" y="473678"/>
                                </a:lnTo>
                                <a:lnTo>
                                  <a:pt x="1732121" y="494919"/>
                                </a:lnTo>
                                <a:lnTo>
                                  <a:pt x="1745647" y="494919"/>
                                </a:lnTo>
                                <a:lnTo>
                                  <a:pt x="1728597" y="471964"/>
                                </a:lnTo>
                                <a:cubicBezTo>
                                  <a:pt x="1737360" y="469698"/>
                                  <a:pt x="1743123" y="461337"/>
                                  <a:pt x="1742123" y="452342"/>
                                </a:cubicBezTo>
                                <a:cubicBezTo>
                                  <a:pt x="1742656" y="446427"/>
                                  <a:pt x="1740322" y="440615"/>
                                  <a:pt x="1735836" y="436721"/>
                                </a:cubicBezTo>
                                <a:close/>
                                <a:moveTo>
                                  <a:pt x="1716310" y="464344"/>
                                </a:moveTo>
                                <a:lnTo>
                                  <a:pt x="1703070" y="464344"/>
                                </a:lnTo>
                                <a:lnTo>
                                  <a:pt x="1703070" y="441484"/>
                                </a:lnTo>
                                <a:lnTo>
                                  <a:pt x="1716596" y="441484"/>
                                </a:lnTo>
                                <a:cubicBezTo>
                                  <a:pt x="1720701" y="441126"/>
                                  <a:pt x="1724825" y="441917"/>
                                  <a:pt x="1728502" y="443770"/>
                                </a:cubicBezTo>
                                <a:cubicBezTo>
                                  <a:pt x="1730978" y="445846"/>
                                  <a:pt x="1732236" y="449039"/>
                                  <a:pt x="1731836" y="452247"/>
                                </a:cubicBezTo>
                                <a:cubicBezTo>
                                  <a:pt x="1732321" y="455755"/>
                                  <a:pt x="1731121" y="459284"/>
                                  <a:pt x="1728597" y="461772"/>
                                </a:cubicBezTo>
                                <a:cubicBezTo>
                                  <a:pt x="1724654" y="463966"/>
                                  <a:pt x="1720091" y="464770"/>
                                  <a:pt x="1715643" y="464058"/>
                                </a:cubicBezTo>
                                <a:close/>
                                <a:moveTo>
                                  <a:pt x="578072" y="56864"/>
                                </a:moveTo>
                                <a:lnTo>
                                  <a:pt x="578072" y="33338"/>
                                </a:lnTo>
                                <a:cubicBezTo>
                                  <a:pt x="578025" y="31533"/>
                                  <a:pt x="576539" y="30098"/>
                                  <a:pt x="574739" y="30099"/>
                                </a:cubicBezTo>
                                <a:lnTo>
                                  <a:pt x="467963" y="30099"/>
                                </a:lnTo>
                                <a:cubicBezTo>
                                  <a:pt x="466174" y="30099"/>
                                  <a:pt x="464725" y="31549"/>
                                  <a:pt x="464725" y="33338"/>
                                </a:cubicBezTo>
                                <a:lnTo>
                                  <a:pt x="464725" y="56864"/>
                                </a:lnTo>
                                <a:cubicBezTo>
                                  <a:pt x="464725" y="58653"/>
                                  <a:pt x="466174" y="60103"/>
                                  <a:pt x="467963" y="60103"/>
                                </a:cubicBezTo>
                                <a:lnTo>
                                  <a:pt x="574739" y="60103"/>
                                </a:lnTo>
                                <a:cubicBezTo>
                                  <a:pt x="576539" y="60104"/>
                                  <a:pt x="578025" y="58668"/>
                                  <a:pt x="578072" y="56864"/>
                                </a:cubicBezTo>
                                <a:close/>
                                <a:moveTo>
                                  <a:pt x="578072" y="111157"/>
                                </a:moveTo>
                                <a:lnTo>
                                  <a:pt x="578072" y="87725"/>
                                </a:lnTo>
                                <a:cubicBezTo>
                                  <a:pt x="578025" y="85921"/>
                                  <a:pt x="576539" y="84486"/>
                                  <a:pt x="574739" y="84487"/>
                                </a:cubicBezTo>
                                <a:lnTo>
                                  <a:pt x="467963" y="84487"/>
                                </a:lnTo>
                                <a:cubicBezTo>
                                  <a:pt x="466174" y="84487"/>
                                  <a:pt x="464725" y="85936"/>
                                  <a:pt x="464725" y="87725"/>
                                </a:cubicBezTo>
                                <a:lnTo>
                                  <a:pt x="464725" y="111157"/>
                                </a:lnTo>
                                <a:cubicBezTo>
                                  <a:pt x="464725" y="112946"/>
                                  <a:pt x="466174" y="114395"/>
                                  <a:pt x="467963" y="114395"/>
                                </a:cubicBezTo>
                                <a:lnTo>
                                  <a:pt x="574739" y="114395"/>
                                </a:lnTo>
                                <a:cubicBezTo>
                                  <a:pt x="576539" y="114396"/>
                                  <a:pt x="578025" y="112961"/>
                                  <a:pt x="578072" y="111157"/>
                                </a:cubicBezTo>
                                <a:close/>
                                <a:moveTo>
                                  <a:pt x="578072" y="165545"/>
                                </a:moveTo>
                                <a:lnTo>
                                  <a:pt x="578072" y="142113"/>
                                </a:lnTo>
                                <a:cubicBezTo>
                                  <a:pt x="578072" y="140272"/>
                                  <a:pt x="576577" y="138779"/>
                                  <a:pt x="574739" y="138779"/>
                                </a:cubicBezTo>
                                <a:lnTo>
                                  <a:pt x="467963" y="138779"/>
                                </a:lnTo>
                                <a:cubicBezTo>
                                  <a:pt x="466159" y="138831"/>
                                  <a:pt x="464724" y="140308"/>
                                  <a:pt x="464725" y="142113"/>
                                </a:cubicBezTo>
                                <a:lnTo>
                                  <a:pt x="464725" y="165545"/>
                                </a:lnTo>
                                <a:cubicBezTo>
                                  <a:pt x="464725" y="167333"/>
                                  <a:pt x="466174" y="168783"/>
                                  <a:pt x="467963" y="168783"/>
                                </a:cubicBezTo>
                                <a:lnTo>
                                  <a:pt x="574739" y="168783"/>
                                </a:lnTo>
                                <a:cubicBezTo>
                                  <a:pt x="576539" y="168784"/>
                                  <a:pt x="578025" y="167349"/>
                                  <a:pt x="578072" y="165545"/>
                                </a:cubicBezTo>
                                <a:close/>
                                <a:moveTo>
                                  <a:pt x="578072" y="219837"/>
                                </a:moveTo>
                                <a:lnTo>
                                  <a:pt x="578072" y="196406"/>
                                </a:lnTo>
                                <a:cubicBezTo>
                                  <a:pt x="578025" y="194601"/>
                                  <a:pt x="576539" y="193166"/>
                                  <a:pt x="574739" y="193167"/>
                                </a:cubicBezTo>
                                <a:lnTo>
                                  <a:pt x="467963" y="193167"/>
                                </a:lnTo>
                                <a:cubicBezTo>
                                  <a:pt x="466174" y="193167"/>
                                  <a:pt x="464725" y="194617"/>
                                  <a:pt x="464725" y="196406"/>
                                </a:cubicBezTo>
                                <a:lnTo>
                                  <a:pt x="464725" y="219837"/>
                                </a:lnTo>
                                <a:cubicBezTo>
                                  <a:pt x="464724" y="221642"/>
                                  <a:pt x="466159" y="223119"/>
                                  <a:pt x="467963" y="223171"/>
                                </a:cubicBezTo>
                                <a:lnTo>
                                  <a:pt x="574739" y="223171"/>
                                </a:lnTo>
                                <a:cubicBezTo>
                                  <a:pt x="576577" y="223171"/>
                                  <a:pt x="578072" y="221678"/>
                                  <a:pt x="578072" y="219837"/>
                                </a:cubicBezTo>
                                <a:close/>
                                <a:moveTo>
                                  <a:pt x="578072" y="274225"/>
                                </a:moveTo>
                                <a:lnTo>
                                  <a:pt x="578072" y="250412"/>
                                </a:lnTo>
                                <a:cubicBezTo>
                                  <a:pt x="578025" y="248608"/>
                                  <a:pt x="576539" y="247173"/>
                                  <a:pt x="574739" y="247174"/>
                                </a:cubicBezTo>
                                <a:lnTo>
                                  <a:pt x="467963" y="247174"/>
                                </a:lnTo>
                                <a:cubicBezTo>
                                  <a:pt x="466174" y="247174"/>
                                  <a:pt x="464725" y="248623"/>
                                  <a:pt x="464725" y="250412"/>
                                </a:cubicBezTo>
                                <a:lnTo>
                                  <a:pt x="464725" y="274225"/>
                                </a:lnTo>
                                <a:cubicBezTo>
                                  <a:pt x="464725" y="276014"/>
                                  <a:pt x="466174" y="277463"/>
                                  <a:pt x="467963" y="277463"/>
                                </a:cubicBezTo>
                                <a:lnTo>
                                  <a:pt x="574739" y="277463"/>
                                </a:lnTo>
                                <a:cubicBezTo>
                                  <a:pt x="576539" y="277464"/>
                                  <a:pt x="578025" y="276029"/>
                                  <a:pt x="578072" y="274225"/>
                                </a:cubicBezTo>
                                <a:close/>
                                <a:moveTo>
                                  <a:pt x="578072" y="328517"/>
                                </a:moveTo>
                                <a:lnTo>
                                  <a:pt x="578072" y="305086"/>
                                </a:lnTo>
                                <a:cubicBezTo>
                                  <a:pt x="578025" y="303282"/>
                                  <a:pt x="576539" y="301846"/>
                                  <a:pt x="574739" y="301847"/>
                                </a:cubicBezTo>
                                <a:lnTo>
                                  <a:pt x="467963" y="301847"/>
                                </a:lnTo>
                                <a:cubicBezTo>
                                  <a:pt x="466174" y="301847"/>
                                  <a:pt x="464725" y="303297"/>
                                  <a:pt x="464725" y="305086"/>
                                </a:cubicBezTo>
                                <a:lnTo>
                                  <a:pt x="464725" y="328517"/>
                                </a:lnTo>
                                <a:cubicBezTo>
                                  <a:pt x="464724" y="330322"/>
                                  <a:pt x="466159" y="331800"/>
                                  <a:pt x="467963" y="331851"/>
                                </a:cubicBezTo>
                                <a:lnTo>
                                  <a:pt x="574739" y="331851"/>
                                </a:lnTo>
                                <a:cubicBezTo>
                                  <a:pt x="576577" y="331851"/>
                                  <a:pt x="578072" y="330358"/>
                                  <a:pt x="578072" y="328517"/>
                                </a:cubicBezTo>
                                <a:close/>
                                <a:moveTo>
                                  <a:pt x="578072" y="382905"/>
                                </a:moveTo>
                                <a:lnTo>
                                  <a:pt x="578072" y="359474"/>
                                </a:lnTo>
                                <a:cubicBezTo>
                                  <a:pt x="578025" y="357669"/>
                                  <a:pt x="576539" y="356234"/>
                                  <a:pt x="574739" y="356235"/>
                                </a:cubicBezTo>
                                <a:lnTo>
                                  <a:pt x="467963" y="356235"/>
                                </a:lnTo>
                                <a:cubicBezTo>
                                  <a:pt x="466174" y="356235"/>
                                  <a:pt x="464725" y="357685"/>
                                  <a:pt x="464725" y="359474"/>
                                </a:cubicBezTo>
                                <a:lnTo>
                                  <a:pt x="464725" y="382905"/>
                                </a:lnTo>
                                <a:cubicBezTo>
                                  <a:pt x="464725" y="384694"/>
                                  <a:pt x="466174" y="386144"/>
                                  <a:pt x="467963" y="386144"/>
                                </a:cubicBezTo>
                                <a:lnTo>
                                  <a:pt x="574739" y="386144"/>
                                </a:lnTo>
                                <a:cubicBezTo>
                                  <a:pt x="576539" y="386144"/>
                                  <a:pt x="578025" y="384709"/>
                                  <a:pt x="578072" y="382905"/>
                                </a:cubicBezTo>
                                <a:close/>
                                <a:moveTo>
                                  <a:pt x="578072" y="437293"/>
                                </a:moveTo>
                                <a:lnTo>
                                  <a:pt x="578072" y="413861"/>
                                </a:lnTo>
                                <a:cubicBezTo>
                                  <a:pt x="578072" y="412020"/>
                                  <a:pt x="576577" y="410528"/>
                                  <a:pt x="574739" y="410528"/>
                                </a:cubicBezTo>
                                <a:lnTo>
                                  <a:pt x="467963" y="410528"/>
                                </a:lnTo>
                                <a:cubicBezTo>
                                  <a:pt x="466159" y="410579"/>
                                  <a:pt x="464724" y="412056"/>
                                  <a:pt x="464725" y="413861"/>
                                </a:cubicBezTo>
                                <a:lnTo>
                                  <a:pt x="464725" y="437293"/>
                                </a:lnTo>
                                <a:cubicBezTo>
                                  <a:pt x="464725" y="439082"/>
                                  <a:pt x="466174" y="440531"/>
                                  <a:pt x="467963" y="440531"/>
                                </a:cubicBezTo>
                                <a:lnTo>
                                  <a:pt x="574739" y="440531"/>
                                </a:lnTo>
                                <a:cubicBezTo>
                                  <a:pt x="576539" y="440532"/>
                                  <a:pt x="578025" y="439097"/>
                                  <a:pt x="578072" y="437293"/>
                                </a:cubicBezTo>
                                <a:close/>
                                <a:moveTo>
                                  <a:pt x="578072" y="491585"/>
                                </a:moveTo>
                                <a:lnTo>
                                  <a:pt x="578072" y="468154"/>
                                </a:lnTo>
                                <a:cubicBezTo>
                                  <a:pt x="578025" y="466350"/>
                                  <a:pt x="576539" y="464914"/>
                                  <a:pt x="574739" y="464915"/>
                                </a:cubicBezTo>
                                <a:lnTo>
                                  <a:pt x="467963" y="464915"/>
                                </a:lnTo>
                                <a:cubicBezTo>
                                  <a:pt x="466174" y="464915"/>
                                  <a:pt x="464725" y="466365"/>
                                  <a:pt x="464725" y="468154"/>
                                </a:cubicBezTo>
                                <a:lnTo>
                                  <a:pt x="464725" y="491585"/>
                                </a:lnTo>
                                <a:cubicBezTo>
                                  <a:pt x="464724" y="493390"/>
                                  <a:pt x="466159" y="494868"/>
                                  <a:pt x="467963" y="494919"/>
                                </a:cubicBezTo>
                                <a:lnTo>
                                  <a:pt x="574739" y="494919"/>
                                </a:lnTo>
                                <a:cubicBezTo>
                                  <a:pt x="576577" y="494919"/>
                                  <a:pt x="578072" y="493426"/>
                                  <a:pt x="578072" y="491585"/>
                                </a:cubicBezTo>
                                <a:close/>
                                <a:moveTo>
                                  <a:pt x="411289" y="382905"/>
                                </a:moveTo>
                                <a:lnTo>
                                  <a:pt x="411289" y="359474"/>
                                </a:lnTo>
                                <a:cubicBezTo>
                                  <a:pt x="411289" y="357685"/>
                                  <a:pt x="409840" y="356235"/>
                                  <a:pt x="408051" y="356235"/>
                                </a:cubicBezTo>
                                <a:lnTo>
                                  <a:pt x="3239" y="356235"/>
                                </a:lnTo>
                                <a:cubicBezTo>
                                  <a:pt x="1450" y="356235"/>
                                  <a:pt x="0" y="357685"/>
                                  <a:pt x="0" y="359474"/>
                                </a:cubicBezTo>
                                <a:lnTo>
                                  <a:pt x="0" y="382905"/>
                                </a:lnTo>
                                <a:cubicBezTo>
                                  <a:pt x="0" y="384694"/>
                                  <a:pt x="1450" y="386144"/>
                                  <a:pt x="3239" y="386144"/>
                                </a:cubicBezTo>
                                <a:lnTo>
                                  <a:pt x="408051" y="386144"/>
                                </a:lnTo>
                                <a:cubicBezTo>
                                  <a:pt x="409840" y="386144"/>
                                  <a:pt x="411289" y="384694"/>
                                  <a:pt x="411289" y="382905"/>
                                </a:cubicBezTo>
                                <a:close/>
                                <a:moveTo>
                                  <a:pt x="411289" y="491585"/>
                                </a:moveTo>
                                <a:lnTo>
                                  <a:pt x="411289" y="468154"/>
                                </a:lnTo>
                                <a:cubicBezTo>
                                  <a:pt x="411289" y="466365"/>
                                  <a:pt x="409840" y="464915"/>
                                  <a:pt x="408051" y="464915"/>
                                </a:cubicBezTo>
                                <a:lnTo>
                                  <a:pt x="3239" y="464915"/>
                                </a:lnTo>
                                <a:cubicBezTo>
                                  <a:pt x="1450" y="464915"/>
                                  <a:pt x="0" y="466365"/>
                                  <a:pt x="0" y="468154"/>
                                </a:cubicBezTo>
                                <a:lnTo>
                                  <a:pt x="0" y="491585"/>
                                </a:lnTo>
                                <a:cubicBezTo>
                                  <a:pt x="-1" y="493390"/>
                                  <a:pt x="1434" y="494868"/>
                                  <a:pt x="3239" y="494919"/>
                                </a:cubicBezTo>
                                <a:lnTo>
                                  <a:pt x="408051" y="494919"/>
                                </a:lnTo>
                                <a:cubicBezTo>
                                  <a:pt x="409855" y="494868"/>
                                  <a:pt x="411291" y="493390"/>
                                  <a:pt x="411289" y="491585"/>
                                </a:cubicBezTo>
                                <a:close/>
                                <a:moveTo>
                                  <a:pt x="1660589" y="413290"/>
                                </a:moveTo>
                                <a:lnTo>
                                  <a:pt x="1653064" y="409766"/>
                                </a:lnTo>
                                <a:lnTo>
                                  <a:pt x="1645158" y="424910"/>
                                </a:lnTo>
                                <a:lnTo>
                                  <a:pt x="1652778" y="424910"/>
                                </a:lnTo>
                                <a:close/>
                                <a:moveTo>
                                  <a:pt x="1646682" y="412337"/>
                                </a:moveTo>
                                <a:lnTo>
                                  <a:pt x="1639443" y="409480"/>
                                </a:lnTo>
                                <a:lnTo>
                                  <a:pt x="1631537" y="424625"/>
                                </a:lnTo>
                                <a:lnTo>
                                  <a:pt x="1639062" y="424625"/>
                                </a:lnTo>
                                <a:close/>
                                <a:moveTo>
                                  <a:pt x="1959769" y="491300"/>
                                </a:moveTo>
                                <a:lnTo>
                                  <a:pt x="1959769" y="468154"/>
                                </a:lnTo>
                                <a:cubicBezTo>
                                  <a:pt x="1959769" y="466365"/>
                                  <a:pt x="1958321" y="464915"/>
                                  <a:pt x="1956530" y="464915"/>
                                </a:cubicBezTo>
                                <a:lnTo>
                                  <a:pt x="1812131" y="464915"/>
                                </a:lnTo>
                                <a:cubicBezTo>
                                  <a:pt x="1810341" y="464915"/>
                                  <a:pt x="1808893" y="466365"/>
                                  <a:pt x="1808893" y="468154"/>
                                </a:cubicBezTo>
                                <a:lnTo>
                                  <a:pt x="1808893" y="491585"/>
                                </a:lnTo>
                                <a:cubicBezTo>
                                  <a:pt x="1808893" y="493390"/>
                                  <a:pt x="1810331" y="494868"/>
                                  <a:pt x="1812131" y="494919"/>
                                </a:cubicBezTo>
                                <a:lnTo>
                                  <a:pt x="1956530" y="494919"/>
                                </a:lnTo>
                                <a:cubicBezTo>
                                  <a:pt x="1958331" y="494868"/>
                                  <a:pt x="1959769" y="493390"/>
                                  <a:pt x="1959769" y="4915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AB3CBDB5-7E14-4CC7-B84F-2DE73FECDC2A}"/>
                            </a:ext>
                          </a:extLst>
                        </wps:cNvPr>
                        <wps:cNvSpPr/>
                        <wps:spPr>
                          <a:xfrm rot="5400000">
                            <a:off x="280114" y="145496"/>
                            <a:ext cx="30003" cy="286797"/>
                          </a:xfrm>
                          <a:custGeom>
                            <a:avLst/>
                            <a:gdLst>
                              <a:gd name="connsiteX0" fmla="*/ 26765 w 30003"/>
                              <a:gd name="connsiteY0" fmla="*/ 0 h 286797"/>
                              <a:gd name="connsiteX1" fmla="*/ 30004 w 30003"/>
                              <a:gd name="connsiteY1" fmla="*/ 3239 h 286797"/>
                              <a:gd name="connsiteX2" fmla="*/ 30004 w 30003"/>
                              <a:gd name="connsiteY2" fmla="*/ 283559 h 286797"/>
                              <a:gd name="connsiteX3" fmla="*/ 26765 w 30003"/>
                              <a:gd name="connsiteY3" fmla="*/ 286798 h 286797"/>
                              <a:gd name="connsiteX4" fmla="*/ 3239 w 30003"/>
                              <a:gd name="connsiteY4" fmla="*/ 286798 h 286797"/>
                              <a:gd name="connsiteX5" fmla="*/ 0 w 30003"/>
                              <a:gd name="connsiteY5" fmla="*/ 283559 h 286797"/>
                              <a:gd name="connsiteX6" fmla="*/ 0 w 30003"/>
                              <a:gd name="connsiteY6" fmla="*/ 3238 h 286797"/>
                              <a:gd name="connsiteX7" fmla="*/ 3239 w 30003"/>
                              <a:gd name="connsiteY7" fmla="*/ 0 h 286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0003" h="286797">
                                <a:moveTo>
                                  <a:pt x="26765" y="0"/>
                                </a:moveTo>
                                <a:cubicBezTo>
                                  <a:pt x="28554" y="0"/>
                                  <a:pt x="30004" y="1450"/>
                                  <a:pt x="30004" y="3239"/>
                                </a:cubicBezTo>
                                <a:lnTo>
                                  <a:pt x="30004" y="283559"/>
                                </a:lnTo>
                                <a:cubicBezTo>
                                  <a:pt x="30004" y="285348"/>
                                  <a:pt x="28554" y="286798"/>
                                  <a:pt x="26765" y="286798"/>
                                </a:cubicBezTo>
                                <a:lnTo>
                                  <a:pt x="3239" y="286798"/>
                                </a:lnTo>
                                <a:cubicBezTo>
                                  <a:pt x="1450" y="286798"/>
                                  <a:pt x="0" y="285348"/>
                                  <a:pt x="0" y="283559"/>
                                </a:cubicBezTo>
                                <a:lnTo>
                                  <a:pt x="0" y="3238"/>
                                </a:lnTo>
                                <a:cubicBezTo>
                                  <a:pt x="0" y="1450"/>
                                  <a:pt x="1450" y="0"/>
                                  <a:pt x="3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group w14:anchorId="5D7D394B" id="Graphic 6" o:spid="_x0000_s1026" style="position:absolute;margin-left:0;margin-top:0;width:177.15pt;height:44.8pt;z-index:251658240;mso-position-horizontal:left;mso-position-horizontal-relative:margin;mso-position-vertical:top;mso-position-vertical-relative:margin;mso-width-relative:margin;mso-height-relative:margin" coordorigin="381,-1371" coordsize="19597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">
                <v:shape id="Freeform: Shape 2" o:spid="_x0000_s1027" style="position:absolute;left:381;top:-1371;width:19597;height:4964;visibility:visible;mso-wrap-style:square;v-text-anchor:middle" coordsize="1959768,49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" path="m117157,317087v,-9525,1143,-12382,12192,-13049c208827,300837,282760,262439,331089,199263v35157,-44203,55191,-98527,57150,-154972c388810,31528,399288,33052,407289,33052v11240,,8954,6763,8668,13144c409736,179091,316638,291972,187357,323374v-18457,4335,-37264,7013,-56198,8001c117253,332804,117062,332423,117157,317087xm360712,46482v667,-6953,1238,-12763,-9525,-12859c343567,33623,333661,31242,333375,44672v-306,22697,-5029,45117,-13907,66009c283559,196406,219170,244031,126968,250031v-13144,953,-10287,11621,-9525,18384c117443,277940,122396,277940,129064,277273v11074,-663,22106,-1902,33052,-3715c270144,253421,351310,163439,360235,53912v96,-2477,191,-4953,477,-7430xm816959,76676v14250,283,27985,5311,39053,14288l872395,67342c864899,61103,856307,56321,847058,53245v-9191,-3208,-18840,-4882,-28575,-4953c805024,47837,791804,51931,780955,59912v-9544,7575,-14888,19258,-14383,31433c765620,102704,769944,113870,778288,121634v11077,7827,23717,13156,37052,15621c822855,138695,830094,141333,836771,145066v3458,2305,5468,6231,5334,10382c842267,159537,840372,163436,837057,165830v-4134,2757,-9049,4095,-14002,3810c806587,168272,791156,160999,779621,149162r-19050,23622c777116,189064,799367,198226,822579,198311v13887,664,27556,-3623,38576,-12097c870699,178493,876081,166763,875729,154496v761,-11080,-3429,-21926,-11431,-29623c855040,117249,844048,112016,832294,109633v-9143,-1779,-18021,-4757,-26384,-8858c802310,98698,800119,94832,800195,90678v-143,-3944,1591,-7724,4668,-10192c808377,77937,812616,76600,816959,76676xm1015841,196691r,-28575l938784,168116r76200,-94392l1014984,51530r-118110,l896874,79629r73533,l894207,174879r,22193l1015841,196691xm1044416,51530r,145161l1151382,196691r,-28575l1076801,168116r,-30194l1141762,137922r,-27622l1076801,110300r,-29909l1149096,80391r,-28575l1044416,51530xm1137476,13430l1105281,r-26384,36671l1108615,36671r28861,-23241xm1217200,156305v-8630,-8765,-13164,-20768,-12478,-33051c1204141,111174,1208875,99444,1217676,91154v8373,-7946,19507,-12319,31052,-12192c1263739,78871,1277893,85948,1286828,98012r20193,-22860c1292152,57600,1270206,47636,1247204,48006v-20165,-462,-39653,7271,-54007,21431c1178585,83506,1170565,103072,1171099,123349v-591,20072,7286,39468,21717,53435c1224429,206360,1274035,204707,1303620,173089v905,-967,1781,-1959,2639,-2972l1285494,148781v-9192,12264,-23727,19353,-39052,19050c1235316,168083,1224591,163701,1216819,155734r381,571xm1422273,112776r-57721,l1364552,51530r-32385,l1332167,196691r32385,l1364552,139541r57721,l1422273,196691r32385,l1454658,51530r-32385,l1422273,112776xm1490472,51530r,145161l1597343,196691r,-28575l1522857,168116r,-30194l1587818,137922r,-27622l1522857,110300r,-29909l1595057,80391r,-28575l1490472,51530xm1727740,144971l1656493,51530r-30766,l1625727,196691r32385,l1658112,105728r69152,90963l1759649,196691r,-145161l1727264,51530r476,93441xm1858232,139351r50292,-87821l1873377,51530r-31337,54007l1810703,51530r-35052,l1825847,139351r,57150l1858232,196501r,-57150xm1924050,196501r32385,l1956435,51530r-32385,l1924050,196501xm770287,229362r,144875l877157,374237r,-28575l802672,345662r,-30003l867632,315659r,-27147l802672,288512r,-30289l874871,258223r,-28575l770287,229362xm1002506,340424v-8610,4554,-18269,6756,-28003,6381c963692,346798,953367,342356,945928,334518v-8325,-8898,-12688,-20787,-12097,-32956c933250,289259,937851,277275,946499,268510v8201,-8311,19479,-12862,31147,-12573c983694,255894,989695,256960,995363,259080v6581,2913,12639,6905,17906,11811l1030129,246602v-14821,-13520,-34233,-20879,-54293,-20574c955872,225663,936612,233434,922496,247555v-14773,13992,-22974,33565,-22574,53911c899274,321652,907199,341168,921734,355187v14259,14044,33624,21678,53626,21146c997868,377573,1019766,368784,1035177,352330r,-51816l1002506,300514r,39910xm1126331,317183r49816,-87821l1141000,229362r-31337,53912l1078325,229362r-35052,l1093851,317087r,57150l1126236,374237r95,-57054xm1194435,229362r,144875l1301401,374237r,-28575l1226820,345662r,-30003l1291781,315659r,-27147l1226820,288512r,-30289l1299115,258223r,-28575l1194435,229362xm1435036,257366r,-28004l1320736,229362r,28004l1361885,257366r,116871l1394270,374237r,-116871l1435036,257366xm1460945,229362r,144875l1567910,374237r,-28575l1493330,345662r,-30003l1558385,315659r,-27147l1493330,288512r,-30289l1565624,258223r,-28575l1460945,229362xm1728597,374237r32385,l1760982,229362r-43624,l1679829,309086r-36957,-79724l1599057,229362r,144875l1631442,374237r,-91154l1670399,362426r19050,l1728597,283083r,91154xm766572,466725r,-34861l755999,431864r,35337c755542,474903,758228,482460,763429,488156v10849,9702,27251,9702,38100,c806844,482524,809568,474929,809054,467201r,-35337l798385,431864r,34861c798671,471666,797147,476541,794099,480441v-2952,3348,-7248,5199,-11715,5048c777916,485682,773601,483822,770668,480441v-3020,-3906,-4477,-8794,-4096,-13716xm873443,479012l836867,431959r-10669,l826198,495014r10669,l836867,448913r35623,46006l884110,494919r,-63055l873443,431864r,47148xm901541,495014r10668,l912209,431864r-10668,l901541,495014xm983742,431959r-11906,l952786,479012,933736,431959r-11906,l947166,495014r11906,l983742,431959xm992791,431959r,63055l1038130,495014r,-10191l1003459,484823r,-16764l1033272,468059r,-9525l1003078,458534r,-16669l1036701,441865r,-9525l992791,431959xm1095851,436817v-6200,-3772,-13439,-5474,-20669,-4858l1051751,431959r,63055l1062419,495014r,-21336l1076325,473678r15050,21241l1104900,494919r-16478,-22955c1097194,469701,1102995,461354,1102043,452342v466,-5884,-1820,-11654,-6192,-15621l1095851,436817xm1075658,464153r-13239,l1062419,441484r13430,c1079954,441126,1084078,441917,1087755,443770v2477,2076,3734,5269,3334,8477c1091575,455755,1090374,459284,1087850,461772v-3705,2067,-7991,2869,-12192,2286l1075658,464153xm1145858,441865v2781,839,5343,2269,7524,4191l1159097,437960v-3048,-2472,-6543,-4347,-10287,-5525c1144943,431117,1140895,430440,1136809,430435v-5620,-209,-11154,1468,-15716,4762c1116873,438343,1114482,443371,1114711,448628v-381,4980,1724,9826,5620,12954c1122264,463129,1124417,464382,1126712,465296v3467,1192,7001,2209,10573,3048c1140657,469000,1143886,470258,1146810,472059v1838,1262,2886,3393,2762,5620c1149649,480019,1148534,482238,1146620,483584v-2439,1565,-5296,2331,-8192,2191c1131027,485552,1123969,482600,1118616,477488r-6667,8001c1119054,492043,1128379,495652,1138047,495586v5896,277,11706,-1545,16383,-5144c1158450,487197,1160736,482272,1160621,477107v353,-4699,-1476,-9300,-4953,-12477c1151401,461300,1146410,459015,1141095,457962v-4410,-791,-8687,-2236,-12668,-4286c1126484,452354,1125369,450118,1125474,447770v-162,-2307,981,-4511,2953,-5715c1130732,440711,1133380,440050,1136047,440150v3334,3,6648,550,9811,1619l1145858,441865xm1174433,495014r10668,l1185101,431864r-10668,l1174433,495014xm1245489,441674r,-9525l1196626,432149r,9525l1215676,441674r,53340l1226249,495014r,-53340l1245489,441674xm1281779,470249r23432,-38100l1293305,432149r-17241,28575l1258919,432149r-11620,l1270730,470249r,24956l1281494,495205r285,-24956xm1400270,463201v191,-8735,-3257,-17155,-9525,-23241c1377401,427284,1356465,427284,1343120,439960v-12839,12830,-12839,33637,-9,46472c1343111,486436,1343120,486439,1343120,486442v13345,12676,34281,12676,47625,c1396994,480244,1400346,471707,1399985,462915r285,286xm1389317,463201v142,6037,-2153,11876,-6382,16192c1374362,488152,1360313,488302,1351550,479728v-114,-111,-219,-222,-333,-335c1342701,470278,1342701,456124,1351217,447008v8572,-8759,22621,-8908,31384,-334c1382716,446784,1382820,446896,1382935,447008v4048,4292,6239,10008,6096,15907l1389317,463201xm1455992,442055r,-9525l1413986,432530r,63056l1423797,495586r,-26670l1452372,468916r,-9525l1423797,459391r,-17622l1455992,442055xm1536859,481775v-4515,2772,-9754,4132,-15050,3905c1516113,485816,1510598,483613,1506569,479584v-8506,-9083,-8506,-23207,,-32290c1510837,443140,1516618,440905,1522571,441103v2963,-46,5915,340,8763,1143c1534058,443232,1536583,444717,1538764,446627r5620,-8096c1538107,433178,1530058,430360,1521809,430625v-8715,-113,-17107,3325,-23241,9525c1485852,453145,1485852,473922,1498568,486918v6192,6229,14650,9669,23432,9525c1531487,497124,1540802,493648,1547527,486918r,-22670l1536192,464248r667,17527xm1585246,470249r23431,-38100l1597057,432149r-17240,28575l1562672,432149r-11716,l1574483,470249r,24956l1585246,495205r,-24956xm1678972,463201v228,-8740,-3229,-17175,-9525,-23241c1656102,427284,1635166,427284,1621822,439960v-12688,12898,-12688,33583,,46482c1635166,499118,1656102,499118,1669447,486442v6143,-6236,9363,-14785,8858,-23527l1678972,463201xm1668113,463201v105,6049,-2229,11886,-6477,16192c1653111,488126,1639119,488293,1630385,479768v-124,-124,-248,-249,-372,-375c1621355,470335,1621355,456067,1630013,447008v8525,-8732,22517,-8900,31252,-374c1661389,446758,1661512,446882,1661636,447008v3934,4343,6020,10050,5811,15907l1668113,463201xm1736503,437007v-6192,-3784,-13440,-5486,-20669,-4858l1692402,432149r,63056l1703070,495205r,-21527l1717072,473678r15049,21241l1745647,494919r-17050,-22955c1737360,469698,1743123,461337,1742123,452342v533,-5915,-1801,-11727,-6287,-15621l1736503,437007xm1716310,464344r-13240,l1703070,441484r13526,c1720701,441126,1724825,441917,1728502,443770v2476,2076,3734,5269,3334,8477c1732321,455755,1731121,459284,1728597,461772v-3943,2194,-8506,2998,-12954,2286l1716310,464344xm578072,56864r,-23526c578025,31533,576539,30098,574739,30099r-106776,c466174,30099,464725,31549,464725,33338r,23526c464725,58653,466174,60103,467963,60103r106776,c576539,60104,578025,58668,578072,56864xm578072,111157r,-23432c578025,85921,576539,84486,574739,84487r-106776,c466174,84487,464725,85936,464725,87725r,23432c464725,112946,466174,114395,467963,114395r106776,c576539,114396,578025,112961,578072,111157xm578072,165545r,-23432c578072,140272,576577,138779,574739,138779r-106776,c466159,138831,464724,140308,464725,142113r,23432c464725,167333,466174,168783,467963,168783r106776,c576539,168784,578025,167349,578072,165545xm578072,219837r,-23431c578025,194601,576539,193166,574739,193167r-106776,c466174,193167,464725,194617,464725,196406r,23431c464724,221642,466159,223119,467963,223171r106776,c576577,223171,578072,221678,578072,219837xm578072,274225r,-23813c578025,248608,576539,247173,574739,247174r-106776,c466174,247174,464725,248623,464725,250412r,23813c464725,276014,466174,277463,467963,277463r106776,c576539,277464,578025,276029,578072,274225xm578072,328517r,-23431c578025,303282,576539,301846,574739,301847r-106776,c466174,301847,464725,303297,464725,305086r,23431c464724,330322,466159,331800,467963,331851r106776,c576577,331851,578072,330358,578072,328517xm578072,382905r,-23431c578025,357669,576539,356234,574739,356235r-106776,c466174,356235,464725,357685,464725,359474r,23431c464725,384694,466174,386144,467963,386144r106776,c576539,386144,578025,384709,578072,382905xm578072,437293r,-23432c578072,412020,576577,410528,574739,410528r-106776,c466159,410579,464724,412056,464725,413861r,23432c464725,439082,466174,440531,467963,440531r106776,c576539,440532,578025,439097,578072,437293xm578072,491585r,-23431c578025,466350,576539,464914,574739,464915r-106776,c466174,464915,464725,466365,464725,468154r,23431c464724,493390,466159,494868,467963,494919r106776,c576577,494919,578072,493426,578072,491585xm411289,382905r,-23431c411289,357685,409840,356235,408051,356235r-404812,c1450,356235,,357685,,359474r,23431c,384694,1450,386144,3239,386144r404812,c409840,386144,411289,384694,411289,382905xm411289,491585r,-23431c411289,466365,409840,464915,408051,464915r-404812,c1450,464915,,466365,,468154r,23431c-1,493390,1434,494868,3239,494919r404812,c409855,494868,411291,493390,411289,491585xm1660589,413290r-7525,-3524l1645158,424910r7620,l1660589,413290xm1646682,412337r-7239,-2857l1631537,424625r7525,l1646682,412337xm1959769,491300r,-23146c1959769,466365,1958321,464915,1956530,464915r-144399,c1810341,464915,1808893,466365,1808893,468154r,23431c1808893,493390,1810331,494868,1812131,494919r144399,c1958331,494868,1959769,493390,1959769,491585r,-285xe" fillcolor="#242943" stroked="f">
                  <v:stroke joinstyle="miter"/>
                  <v:path arrowok="t" o:connecttype="custom" o:connectlocs="117157,317086;129349,304037;331089,199263;388239,44291;407289,33052;415957,46196;187357,323373;131159,331374;117157,317086;360712,46482;351187,33623;333375,44672;319468,110681;126968,250030;117443,268414;129064,277272;162116,273557;360235,53912;360712,46482;816959,76676;856012,90964;872395,67342;847058,53245;818483,48292;780955,59912;766572,91345;778288,121634;815340,137255;836771,145066;842105,155448;837057,165830;823055,169640;779621,149162;760571,172784;822579,198311;861155,186214;875729,154496;864298,124873;832294,109633;805910,100775;800195,90678;804863,80486;816959,76676;1015841,196691;1015841,168116;938784,168116;1014984,73724;1014984,51530;896874,51530;896874,79629;970407,79629;894207,174879;894207,197072;1044416,51530;1044416,196691;1151382,196691;1151382,168116;1076801,168116;1076801,137922;1141762,137922;1141762,110300;1076801,110300;1076801,80391;1149096,80391;1149096,51816;1137476,13430;1105281,0;1078897,36671;1108615,36671;1217200,156305;1204722,123254;1217676,91154;1248728,78962;1286828,98012;1307021,75152;1247204,48006;1193197,69437;1171099,123349;1192816,176784;1303620,173089;1306259,170117;1285494,148781;1246442,167831;1216819,155734;1422273,112776;1364552,112776;1364552,51530;1332167,51530;1332167,196691;1364552,196691;1364552,139541;1422273,139541;1422273,196691;1454658,196691;1454658,51530;1422273,51530;1490472,51530;1490472,196691;1597343,196691;1597343,168116;1522857,168116;1522857,137922;1587818,137922;1587818,110300;1522857,110300;1522857,80391;1595057,80391;1595057,51816;1727740,144971;1656493,51530;1625727,51530;1625727,196691;1658112,196691;1658112,105728;1727264,196691;1759649,196691;1759649,51530;1727264,51530;1858232,139351;1908524,51530;1873377,51530;1842040,105537;1810703,51530;1775651,51530;1825847,139351;1825847,196501;1858232,196501;1924050,196501;1956435,196501;1956435,51530;1924050,51530;770287,229362;770287,374236;877157,374236;877157,345661;802672,345661;802672,315658;867632,315658;867632,288511;802672,288511;802672,258222;874871,258222;874871,229648;1002506,340423;974503,346804;945928,334517;933831,301561;946499,268509;977646,255936;995363,259079;1013269,270890;1030129,246602;975836,226028;922496,247555;899922,301465;921734,355186;975360,376332;1035177,352329;1035177,300513;1002506,300513;1126331,317182;1176147,229362;1141000,229362;1109663,283273;1078325,229362;1043273,229362;1093851,317086;1093851,374236;1126236,374236;1194435,229362;1194435,374236;1301401,374236;1301401,345661;1226820,345661;1226820,315658;1291781,315658;1291781,288511;1226820,288511;1226820,258222;1299115,258222;1299115,229648;1435036,257365;1435036,229362;1320736,229362;1320736,257365;1361885,257365;1361885,374236;1394270,374236;1394270,257365;1460945,229362;1460945,374236;1567910,374236;1567910,345661;1493330,345661;1493330,315658;1558385,315658;1558385,288511;1493330,288511;1493330,258222;1565624,258222;1565624,229648;1728597,374236;1760982,374236;1760982,229362;1717358,229362;1679829,309085;1642872,229362;1599057,229362;1599057,374236;1631442,374236;1631442,283082;1670399,362425;1689449,362425;1728597,283082;766572,466724;766572,431863;755999,431863;755999,467200;763429,488155;801529,488155;809054,467200;809054,431863;798385,431863;798385,466724;794099,480440;782384,485488;770668,480440;766572,466724;873443,479011;836867,431958;826198,431958;826198,495013;836867,495013;836867,448912;872490,494918;884110,494918;884110,431863;873443,431863;901541,495013;912209,495013;912209,431863;901541,431863;983742,431958;971836,431958;952786,479011;933736,431958;921830,431958;947166,495013;959072,495013;992791,431958;992791,495013;1038130,495013;1038130,484822;1003459,484822;1003459,468058;1033272,468058;1033272,458533;1003078,458533;1003078,441864;1036701,441864;1036701,432339;1095851,436816;1075182,431958;1051751,431958;1051751,495013;1062419,495013;1062419,473677;1076325,473677;1091375,494918;1104900,494918;1088422,471963;1102043,452341;1095851,436720;1075658,464152;1062419,464152;1062419,441483;1075849,441483;1087755,443769;1091089,452246;1087850,461771;1075658,464057;1145858,441864;1153382,446055;1159097,437959;1148810,432434;1136809,430434;1121093,435196;1114711,448627;1120331,461581;1126712,465295;1137285,468343;1146810,472058;1149572,477678;1146620,483583;1138428,485774;1118616,477487;1111949,485488;1138047,495585;1154430,490441;1160621,477106;1155668,464629;1141095,457961;1128427,453675;1125474,447769;1128427,442054;1136047,440149;1145858,441768;1174433,495013;1185101,495013;1185101,431863;1174433,431863;1245489,441673;1245489,432148;1196626,432148;1196626,441673;1215676,441673;1215676,495013;1226249,495013;1226249,441673;1281779,470248;1305211,432148;1293305,432148;1276064,460723;1258919,432148;1247299,432148;1270730,470248;1270730,495204;1281494,495204;1400270,463200;1390745,439959;1343120,439959;1343111,486431;1343120,486441;1390745,486441;1399985,462914;1389317,463200;1382935,479392;1351550,479727;1351217,479392;1351217,447007;1382601,446673;1382935,447007;1389031,462914;1455992,442054;1455992,432529;1413986,432529;1413986,495585;1423797,495585;1423797,468915;1452372,468915;1452372,459390;1423797,459390;1423797,441768;1536859,481774;1521809,485679;1506569,479583;1506569,447293;1522571,441102;1531334,442245;1538764,446626;1544384,438530;1521809,430624;1498568,440149;1498568,486917;1522000,496442;1547527,486917;1547527,464247;1536192,464247;1585246,470248;1608677,432148;1597057,432148;1579817,460723;1562672,432148;1550956,432148;1574483,470248;1574483,495204;1585246,495204;1678972,463200;1669447,439959;1621822,439959;1621822,486441;1669447,486441;1678305,462914;1668113,463200;1661636,479392;1630385,479767;1630013,479392;1630013,447007;1661265,446633;1661636,447007;1667447,462914;1736503,437006;1715834,432148;1692402,432148;1692402,495204;1703070,495204;1703070,473677;1717072,473677;1732121,494918;1745647,494918;1728597,471963;1742123,452341;1735836,436720;1716310,464343;1703070,464343;1703070,441483;1716596,441483;1728502,443769;1731836,452246;1728597,461771;1715643,464057;578072,56864;578072,33338;574739,30099;467963,30099;464725,33338;464725,56864;467963,60103;574739,60103;578072,56864;578072,111157;578072,87725;574739,84487;467963,84487;464725,87725;464725,111157;467963,114395;574739,114395;578072,111157;578072,165545;578072,142113;574739,138779;467963,138779;464725,142113;464725,165545;467963,168783;574739,168783;578072,165545;578072,219837;578072,196406;574739,193167;467963,193167;464725,196406;464725,219837;467963,223171;574739,223171;578072,219837;578072,274224;578072,250411;574739,247174;467963,247174;464725,250411;464725,274224;467963,277462;574739,277462;578072,274224;578072,328516;578072,305085;574739,301846;467963,301846;464725,305085;464725,328516;467963,331850;574739,331850;578072,328516;578072,382904;578072,359473;574739,356234;467963,356234;464725,359473;464725,382904;467963,386143;574739,386143;578072,382904;578072,437292;578072,413860;574739,410527;467963,410527;464725,413860;464725,437292;467963,440530;574739,440530;578072,437292;578072,491584;578072,468153;574739,464914;467963,464914;464725,468153;464725,491584;467963,494918;574739,494918;578072,491584;411289,382904;411289,359473;408051,356234;3239,356234;0,359473;0,382904;3239,386143;408051,386143;411289,382904;411289,491584;411289,468153;408051,464914;3239,464914;0,468153;0,491584;3239,494918;408051,494918;411289,491584;1660589,413289;1653064,409765;1645158,424909;1652778,424909;1646682,412336;1639443,409479;1631537,424624;1639062,424624;1959769,491299;1959769,468153;1956530,464914;1812131,464914;1808893,468153;1808893,491584;1812131,494918;1956530,494918;1959769,49158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3" o:spid="_x0000_s1028" style="position:absolute;left:2801;top:1454;width:300;height:2868;rotation:90;visibility:visible;mso-wrap-style:square;v-text-anchor:middle" coordsize="30003,28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" path="m26765,v1789,,3239,1450,3239,3239l30004,283559v,1789,-1450,3239,-3239,3239l3239,286798c1450,286798,,285348,,283559l,3238c,1450,1450,,3239,l26765,xe" fillcolor="#51adca" stroked="f">
                  <v:stroke joinstyle="miter"/>
                  <v:path arrowok="t" o:connecttype="custom" o:connectlocs="26765,0;30004,3239;30004,283559;26765,286798;3239,286798;0,283559;0,3238;3239,0" o:connectangles="0,0,0,0,0,0,0,0"/>
                </v:shape>
                <w10:wrap type="topAndBottom" anchorx="margin" anchory="margin"/>
              </v:group>
            </w:pict>
          </mc:Fallback>
        </mc:AlternateContent>
      </w:r>
      <w:r w:rsidRPr="003E5CC5">
        <w:rPr>
          <w:rFonts w:ascii="Arial" w:eastAsia="Times New Roman" w:hAnsi="Arial" w:cs="Arial"/>
          <w:noProof/>
          <w:color w:val="800000"/>
        </w:rPr>
        <w:drawing>
          <wp:anchor distT="0" distB="0" distL="114300" distR="114300" simplePos="0" relativeHeight="251659264" behindDoc="0" locked="0" layoutInCell="1" allowOverlap="1" wp14:anchorId="3DC7CA00" wp14:editId="1FACF20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750400" cy="658800"/>
            <wp:effectExtent l="0" t="0" r="0" b="825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400" cy="6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DC7FE" w14:textId="77777777" w:rsidR="00740B83" w:rsidRPr="003E5CC5" w:rsidRDefault="00740B83" w:rsidP="00246093">
      <w:pPr>
        <w:spacing w:before="215"/>
        <w:jc w:val="center"/>
        <w:rPr>
          <w:rFonts w:ascii="Arial" w:eastAsia="Arial" w:hAnsi="Arial" w:cs="Arial"/>
          <w:b/>
          <w:bCs/>
          <w:color w:val="000000"/>
          <w:sz w:val="52"/>
          <w:szCs w:val="52"/>
        </w:rPr>
      </w:pPr>
    </w:p>
    <w:p w14:paraId="312E3BEF" w14:textId="5B52374D" w:rsidR="007C5DF4" w:rsidRPr="003E5CC5" w:rsidRDefault="000B4807">
      <w:pPr>
        <w:spacing w:before="2835"/>
        <w:jc w:val="center"/>
        <w:rPr>
          <w:rFonts w:ascii="Arial" w:hAnsi="Arial" w:cs="Arial"/>
          <w:b/>
          <w:sz w:val="52"/>
          <w:szCs w:val="52"/>
        </w:rPr>
      </w:pPr>
      <w:r w:rsidRPr="003E5CC5">
        <w:rPr>
          <w:rFonts w:ascii="Arial" w:eastAsia="Arial" w:hAnsi="Arial" w:cs="Arial"/>
          <w:b/>
          <w:bCs/>
          <w:color w:val="000000"/>
          <w:sz w:val="52"/>
          <w:szCs w:val="52"/>
        </w:rPr>
        <w:t>Mesterséges Intelligencia</w:t>
      </w:r>
      <w:r w:rsidRPr="003E5CC5">
        <w:rPr>
          <w:rFonts w:ascii="Arial" w:eastAsia="Arial" w:hAnsi="Arial" w:cs="Arial"/>
          <w:b/>
          <w:bCs/>
          <w:color w:val="000000"/>
          <w:sz w:val="52"/>
          <w:szCs w:val="52"/>
        </w:rPr>
        <w:br/>
      </w:r>
      <w:r w:rsidRPr="003E5CC5">
        <w:rPr>
          <w:rFonts w:ascii="Arial" w:hAnsi="Arial" w:cs="Arial"/>
          <w:b/>
          <w:sz w:val="40"/>
          <w:szCs w:val="40"/>
        </w:rPr>
        <w:t>GKNB_INTM002</w:t>
      </w:r>
    </w:p>
    <w:p w14:paraId="55BDFF70" w14:textId="669BFA66" w:rsidR="007C5DF4" w:rsidRPr="003E5CC5" w:rsidRDefault="000B4807">
      <w:pPr>
        <w:spacing w:before="1080" w:line="252" w:lineRule="auto"/>
        <w:jc w:val="center"/>
        <w:rPr>
          <w:rFonts w:ascii="Arial" w:hAnsi="Arial" w:cs="Arial"/>
          <w:b/>
          <w:sz w:val="44"/>
          <w:szCs w:val="44"/>
        </w:rPr>
      </w:pPr>
      <w:r w:rsidRPr="003E5CC5">
        <w:rPr>
          <w:rFonts w:ascii="Arial" w:hAnsi="Arial" w:cs="Arial"/>
          <w:b/>
          <w:sz w:val="52"/>
          <w:szCs w:val="52"/>
        </w:rPr>
        <w:t>ReversiAI</w:t>
      </w:r>
    </w:p>
    <w:p w14:paraId="03A5436D" w14:textId="072B2302" w:rsidR="000B4807" w:rsidRPr="003E5CC5" w:rsidRDefault="000B4807" w:rsidP="000B4807">
      <w:pPr>
        <w:spacing w:before="1080" w:line="252" w:lineRule="auto"/>
        <w:jc w:val="center"/>
        <w:rPr>
          <w:rFonts w:ascii="Arial" w:hAnsi="Arial" w:cs="Arial"/>
          <w:b/>
          <w:sz w:val="44"/>
          <w:szCs w:val="44"/>
        </w:rPr>
      </w:pPr>
      <w:r w:rsidRPr="003E5CC5">
        <w:rPr>
          <w:rFonts w:ascii="Arial" w:hAnsi="Arial" w:cs="Arial"/>
          <w:b/>
          <w:sz w:val="44"/>
          <w:szCs w:val="44"/>
        </w:rPr>
        <w:t>Hercsel Péter</w:t>
      </w:r>
      <w:r w:rsidRPr="003E5CC5">
        <w:rPr>
          <w:rFonts w:ascii="Arial" w:hAnsi="Arial" w:cs="Arial"/>
          <w:b/>
          <w:sz w:val="44"/>
          <w:szCs w:val="44"/>
        </w:rPr>
        <w:br/>
      </w:r>
      <w:r w:rsidRPr="003E5CC5">
        <w:rPr>
          <w:rFonts w:ascii="Arial" w:hAnsi="Arial" w:cs="Arial"/>
          <w:b/>
          <w:sz w:val="28"/>
          <w:szCs w:val="28"/>
        </w:rPr>
        <w:t>CSLOP1</w:t>
      </w:r>
    </w:p>
    <w:p w14:paraId="0A7D43FE" w14:textId="77777777" w:rsidR="00D73159" w:rsidRPr="003E5CC5" w:rsidRDefault="00D73159">
      <w:pPr>
        <w:widowControl/>
        <w:suppressAutoHyphens w:val="0"/>
        <w:rPr>
          <w:rFonts w:ascii="Arial" w:hAnsi="Arial" w:cs="Arial"/>
          <w:b/>
          <w:color w:val="800000"/>
          <w:sz w:val="32"/>
          <w:szCs w:val="44"/>
        </w:rPr>
      </w:pPr>
      <w:r w:rsidRPr="003E5CC5">
        <w:rPr>
          <w:rFonts w:ascii="Arial" w:hAnsi="Arial" w:cs="Arial"/>
          <w:b/>
          <w:color w:val="800000"/>
          <w:sz w:val="32"/>
          <w:szCs w:val="44"/>
        </w:rPr>
        <w:br w:type="page"/>
      </w:r>
    </w:p>
    <w:p w14:paraId="74D18B60" w14:textId="67FC6B25" w:rsidR="000B4807" w:rsidRPr="003E5CC5" w:rsidRDefault="000B4807" w:rsidP="000B4807">
      <w:pPr>
        <w:pStyle w:val="Heading1"/>
      </w:pPr>
      <w:bookmarkStart w:id="0" w:name="_Toc166761835"/>
      <w:r w:rsidRPr="003E5CC5">
        <w:lastRenderedPageBreak/>
        <w:t>A Reversi (Fonákolós, Otthello) bemutatása</w:t>
      </w:r>
      <w:bookmarkEnd w:id="0"/>
    </w:p>
    <w:p w14:paraId="0C88F939" w14:textId="7D39ABAA" w:rsidR="003E5CC5" w:rsidRPr="003E5CC5" w:rsidRDefault="003E5CC5" w:rsidP="009C423C">
      <w:pPr>
        <w:pStyle w:val="NormalWeb"/>
        <w:jc w:val="both"/>
        <w:rPr>
          <w:lang w:val="hu-HU"/>
        </w:rPr>
      </w:pPr>
      <w:r w:rsidRPr="003E5CC5">
        <w:rPr>
          <w:lang w:val="hu-HU"/>
        </w:rPr>
        <w:t xml:space="preserve">A Reversi (vagy másnéven Othello/Fonákolós) egy táblás stratégiai játék, amelyet két játékos játszik egy 8x8-as négyzetrácsos táblán. A játék célja az ellenfél korongjainak elfoglalása és megfordítása. A játékosok felváltva helyezik el a saját színű korongjaikat a táblán, </w:t>
      </w:r>
      <w:r>
        <w:rPr>
          <w:lang w:val="hu-HU"/>
        </w:rPr>
        <w:t>az ellenfél korongjai mellé, oly módon, hogy az ellenfél korongok túloldalán egy saját színű korong van. Ezután</w:t>
      </w:r>
      <w:r w:rsidRPr="003E5CC5">
        <w:rPr>
          <w:lang w:val="hu-HU"/>
        </w:rPr>
        <w:t xml:space="preserve"> a</w:t>
      </w:r>
      <w:r>
        <w:rPr>
          <w:lang w:val="hu-HU"/>
        </w:rPr>
        <w:t xml:space="preserve"> frissen lerakott korong és az</w:t>
      </w:r>
      <w:r w:rsidRPr="003E5CC5">
        <w:rPr>
          <w:lang w:val="hu-HU"/>
        </w:rPr>
        <w:t xml:space="preserve"> összes </w:t>
      </w:r>
      <w:r>
        <w:rPr>
          <w:lang w:val="hu-HU"/>
        </w:rPr>
        <w:t xml:space="preserve">saját korong </w:t>
      </w:r>
      <w:r w:rsidRPr="003E5CC5">
        <w:rPr>
          <w:lang w:val="hu-HU"/>
        </w:rPr>
        <w:t>közöt</w:t>
      </w:r>
      <w:r>
        <w:rPr>
          <w:lang w:val="hu-HU"/>
        </w:rPr>
        <w:t>t</w:t>
      </w:r>
      <w:r w:rsidRPr="003E5CC5">
        <w:rPr>
          <w:lang w:val="hu-HU"/>
        </w:rPr>
        <w:t xml:space="preserve"> lévő ellenfél korongot megfordítják, hogy az adott játékos színére változzanak.</w:t>
      </w:r>
    </w:p>
    <w:p w14:paraId="7DCDBA39" w14:textId="5BE46BF9" w:rsidR="003E5CC5" w:rsidRPr="003E5CC5" w:rsidRDefault="003E5CC5" w:rsidP="009C423C">
      <w:pPr>
        <w:pStyle w:val="NormalWeb"/>
        <w:jc w:val="both"/>
        <w:rPr>
          <w:lang w:val="hu-HU"/>
        </w:rPr>
      </w:pPr>
      <w:r w:rsidRPr="003E5CC5">
        <w:rPr>
          <w:lang w:val="hu-HU"/>
        </w:rPr>
        <w:t>A Reversi a játékosok stratégiai gondolkodását és tervezését teszteli, mivel egy-egy lépés hosszú távú következményekkel járhat. A játékosoknak figyelembe kell venniük az ellenfél lehetséges lépéseit és előre kell tervezniük a saját lépéseiket annak érdekében, hogy maximalizálják a saját korongjaik számát a játék végére.</w:t>
      </w:r>
    </w:p>
    <w:p w14:paraId="586E1797" w14:textId="650F05FF" w:rsidR="003E5CC5" w:rsidRPr="003E5CC5" w:rsidRDefault="003E5CC5" w:rsidP="009C423C">
      <w:pPr>
        <w:pStyle w:val="NormalWeb"/>
        <w:jc w:val="both"/>
        <w:rPr>
          <w:lang w:val="hu-HU"/>
        </w:rPr>
      </w:pPr>
      <w:r w:rsidRPr="003E5CC5">
        <w:rPr>
          <w:lang w:val="hu-HU"/>
        </w:rPr>
        <w:t>A mesterséges intelligencia alkalmazása a Reversi játékban lehetővé teszi számunkra, hogy fejlett algoritmusokkal és gépi tanulási módszerekkel megtervezzünk olyan programokat, amelyek versenyezhetnek vagy akár meg is előzhetik az emberi játékosokat. Ezek a programok képesek lehetnek az optimális stratégia megtalálására, és kihasználhatják a számítási erőt és az algoritmusok sebességét a játék során.</w:t>
      </w:r>
    </w:p>
    <w:p w14:paraId="128BD180" w14:textId="0AFE6139" w:rsidR="003E5CC5" w:rsidRPr="003E5CC5" w:rsidRDefault="003E5CC5" w:rsidP="009C423C">
      <w:pPr>
        <w:pStyle w:val="NormalWeb"/>
        <w:jc w:val="both"/>
        <w:rPr>
          <w:lang w:val="hu-HU"/>
        </w:rPr>
      </w:pPr>
      <w:r w:rsidRPr="003E5CC5">
        <w:rPr>
          <w:lang w:val="hu-HU"/>
        </w:rPr>
        <w:t>A következő fejezetekben részletesen bemutatom a Reversi játék szabályait, az alapvető algoritmusokat és módszereket, amelyeket a mesterséges intelligencia implementálásához használhatunk, valamint bemutatom az általam választott megközelítést és implementációt</w:t>
      </w:r>
      <w:r w:rsidR="009C423C">
        <w:rPr>
          <w:lang w:val="hu-HU"/>
        </w:rPr>
        <w:t>.</w:t>
      </w:r>
    </w:p>
    <w:p w14:paraId="5EE079B3" w14:textId="77777777" w:rsidR="001F14A6" w:rsidRDefault="000B4807" w:rsidP="001F14A6">
      <w:pPr>
        <w:pStyle w:val="BodyText"/>
        <w:keepNext/>
        <w:jc w:val="center"/>
      </w:pPr>
      <w:r w:rsidRPr="003E5CC5">
        <w:rPr>
          <w:noProof/>
        </w:rPr>
        <w:drawing>
          <wp:inline distT="0" distB="0" distL="0" distR="0" wp14:anchorId="3D3C711C" wp14:editId="2F068383">
            <wp:extent cx="2752725" cy="2752725"/>
            <wp:effectExtent l="0" t="0" r="9525" b="9525"/>
            <wp:docPr id="1136081714" name="Kép 1" descr="a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81714" name="Kép 1" descr="as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C288" w14:textId="57EC69F3" w:rsidR="001F14A6" w:rsidRDefault="001F14A6" w:rsidP="001F14A6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5379B">
        <w:rPr>
          <w:noProof/>
        </w:rPr>
        <w:t>1</w:t>
      </w:r>
      <w:r>
        <w:fldChar w:fldCharType="end"/>
      </w:r>
      <w:r>
        <w:t>. ábra: Reversi kezdő pozíció</w:t>
      </w:r>
    </w:p>
    <w:p w14:paraId="29DFD515" w14:textId="4B2ED64F" w:rsidR="009C423C" w:rsidRPr="001F14A6" w:rsidRDefault="009C423C" w:rsidP="001F14A6">
      <w:pPr>
        <w:pStyle w:val="BodyText"/>
        <w:keepNext/>
        <w:jc w:val="center"/>
      </w:pPr>
      <w:r>
        <w:br w:type="page"/>
      </w:r>
    </w:p>
    <w:p w14:paraId="1BBC7543" w14:textId="468ECC3D" w:rsidR="009C423C" w:rsidRDefault="008D2746" w:rsidP="0005379B">
      <w:pPr>
        <w:pStyle w:val="Heading1"/>
        <w:jc w:val="both"/>
      </w:pPr>
      <w:bookmarkStart w:id="1" w:name="_Toc166761836"/>
      <w:r>
        <w:lastRenderedPageBreak/>
        <w:t>Szabályok</w:t>
      </w:r>
      <w:bookmarkEnd w:id="1"/>
    </w:p>
    <w:p w14:paraId="06B9D168" w14:textId="041817CD" w:rsidR="008D2746" w:rsidRDefault="001F14A6" w:rsidP="0005379B">
      <w:pPr>
        <w:jc w:val="both"/>
        <w:rPr>
          <w:rFonts w:eastAsia="Times New Roman" w:cs="Times New Roman"/>
          <w:color w:val="auto"/>
          <w:kern w:val="0"/>
          <w:lang w:eastAsia="en-GB" w:bidi="ar-SA"/>
        </w:rPr>
      </w:pPr>
      <w:r>
        <w:t>A Reversi</w:t>
      </w:r>
      <w:r w:rsidR="008D2746">
        <w:t xml:space="preserve"> (vagy Othello) játék szabályai egyszerűek, de a stratégiai mélysége jelentős kihívást jelenthet. Íme a játék lépéseinek és szabályainak áttekintése:</w:t>
      </w:r>
    </w:p>
    <w:p w14:paraId="21A33270" w14:textId="77777777" w:rsidR="008D2746" w:rsidRDefault="008D2746" w:rsidP="0005379B">
      <w:pPr>
        <w:pStyle w:val="Heading2"/>
        <w:jc w:val="both"/>
      </w:pPr>
      <w:bookmarkStart w:id="2" w:name="_Toc166761837"/>
      <w:r>
        <w:t>Játéktábla:</w:t>
      </w:r>
      <w:bookmarkEnd w:id="2"/>
    </w:p>
    <w:p w14:paraId="0CD2BA3F" w14:textId="12C160D8" w:rsidR="008D2746" w:rsidRDefault="001F14A6" w:rsidP="0005379B">
      <w:pPr>
        <w:pStyle w:val="ListParagraph"/>
        <w:numPr>
          <w:ilvl w:val="0"/>
          <w:numId w:val="14"/>
        </w:numPr>
        <w:jc w:val="both"/>
      </w:pPr>
      <w:r>
        <w:t>A Reversi</w:t>
      </w:r>
      <w:r w:rsidR="008D2746">
        <w:t xml:space="preserve"> játékot egy 8x8-as négyzetrácsos táblán játsszák.</w:t>
      </w:r>
    </w:p>
    <w:p w14:paraId="0B3FC846" w14:textId="77777777" w:rsidR="008D2746" w:rsidRDefault="008D2746" w:rsidP="0005379B">
      <w:pPr>
        <w:pStyle w:val="ListParagraph"/>
        <w:numPr>
          <w:ilvl w:val="0"/>
          <w:numId w:val="14"/>
        </w:numPr>
        <w:jc w:val="both"/>
      </w:pPr>
      <w:r>
        <w:t>A játék elején négy korongot helyeznek el a tábla közepén: két fekete és két fehér korongot, úgy, hogy a fehér korongokat a felső bal és alsó jobb sarokban, a fekete korongokat pedig a felső jobb és alsó bal sarokban helyezik el.</w:t>
      </w:r>
    </w:p>
    <w:p w14:paraId="28F2E08D" w14:textId="77777777" w:rsidR="008D2746" w:rsidRDefault="008D2746" w:rsidP="0005379B">
      <w:pPr>
        <w:pStyle w:val="Heading2"/>
        <w:jc w:val="both"/>
      </w:pPr>
      <w:bookmarkStart w:id="3" w:name="_Toc166761838"/>
      <w:r>
        <w:t>Játékosok:</w:t>
      </w:r>
      <w:bookmarkEnd w:id="3"/>
    </w:p>
    <w:p w14:paraId="089D40C4" w14:textId="77777777" w:rsidR="008D2746" w:rsidRDefault="008D2746" w:rsidP="0005379B">
      <w:pPr>
        <w:pStyle w:val="ListParagraph"/>
        <w:numPr>
          <w:ilvl w:val="0"/>
          <w:numId w:val="13"/>
        </w:numPr>
        <w:jc w:val="both"/>
      </w:pPr>
      <w:r>
        <w:t>Két játékos vesz részt a játékban, az egyik fekete, a másik fehér.</w:t>
      </w:r>
    </w:p>
    <w:p w14:paraId="13CA53E1" w14:textId="77777777" w:rsidR="008D2746" w:rsidRDefault="008D2746" w:rsidP="0005379B">
      <w:pPr>
        <w:pStyle w:val="ListParagraph"/>
        <w:numPr>
          <w:ilvl w:val="0"/>
          <w:numId w:val="13"/>
        </w:numPr>
        <w:jc w:val="both"/>
      </w:pPr>
      <w:r>
        <w:t>A fekete játékos kezd.</w:t>
      </w:r>
    </w:p>
    <w:p w14:paraId="5400ACD0" w14:textId="77777777" w:rsidR="008D2746" w:rsidRDefault="008D2746" w:rsidP="0005379B">
      <w:pPr>
        <w:pStyle w:val="Heading2"/>
        <w:jc w:val="both"/>
      </w:pPr>
      <w:bookmarkStart w:id="4" w:name="_Toc166761839"/>
      <w:r>
        <w:t>Lépések:</w:t>
      </w:r>
      <w:bookmarkEnd w:id="4"/>
    </w:p>
    <w:p w14:paraId="38F28BBE" w14:textId="77777777" w:rsidR="008D2746" w:rsidRDefault="008D2746" w:rsidP="0005379B">
      <w:pPr>
        <w:pStyle w:val="ListParagraph"/>
        <w:numPr>
          <w:ilvl w:val="0"/>
          <w:numId w:val="12"/>
        </w:numPr>
        <w:jc w:val="both"/>
      </w:pPr>
      <w:r>
        <w:t>A játékosok felváltva helyeznek el egy-egy korongot a táblán saját színükben.</w:t>
      </w:r>
    </w:p>
    <w:p w14:paraId="169346A9" w14:textId="77777777" w:rsidR="008D2746" w:rsidRDefault="008D2746" w:rsidP="0005379B">
      <w:pPr>
        <w:pStyle w:val="ListParagraph"/>
        <w:numPr>
          <w:ilvl w:val="0"/>
          <w:numId w:val="12"/>
        </w:numPr>
        <w:jc w:val="both"/>
      </w:pPr>
      <w:r>
        <w:t>A korongot olyan irányba kell helyezni, hogy az egy vagy több ellenfél korongot közvetlenül kövesse, és az utolsó korong a sorban a saját színű korong legyen.</w:t>
      </w:r>
    </w:p>
    <w:p w14:paraId="2B0A7698" w14:textId="77777777" w:rsidR="008D2746" w:rsidRDefault="008D2746" w:rsidP="0005379B">
      <w:pPr>
        <w:pStyle w:val="Heading2"/>
        <w:jc w:val="both"/>
      </w:pPr>
      <w:bookmarkStart w:id="5" w:name="_Toc166761840"/>
      <w:r>
        <w:t>Szabályok:</w:t>
      </w:r>
      <w:bookmarkEnd w:id="5"/>
    </w:p>
    <w:p w14:paraId="4B747DB5" w14:textId="77777777" w:rsidR="008D2746" w:rsidRDefault="008D2746" w:rsidP="0005379B">
      <w:pPr>
        <w:pStyle w:val="ListParagraph"/>
        <w:numPr>
          <w:ilvl w:val="0"/>
          <w:numId w:val="15"/>
        </w:numPr>
        <w:jc w:val="both"/>
      </w:pPr>
      <w:r>
        <w:t>Egy lépés csak akkor érvényes, ha legalább egy ellenfél korongot átforgat a saját korongja.</w:t>
      </w:r>
    </w:p>
    <w:p w14:paraId="4F077673" w14:textId="77777777" w:rsidR="008D2746" w:rsidRDefault="008D2746" w:rsidP="0005379B">
      <w:pPr>
        <w:pStyle w:val="ListParagraph"/>
        <w:numPr>
          <w:ilvl w:val="0"/>
          <w:numId w:val="15"/>
        </w:numPr>
        <w:jc w:val="both"/>
      </w:pPr>
      <w:r>
        <w:t>Ha egy játékos nem tud érvényes lépést tenni, akkor a másik játékos következik. Ha egyik játékos sem tud érvényes lépést tenni, a játék véget ér.</w:t>
      </w:r>
    </w:p>
    <w:p w14:paraId="6C57F09E" w14:textId="77777777" w:rsidR="008D2746" w:rsidRDefault="008D2746" w:rsidP="0005379B">
      <w:pPr>
        <w:pStyle w:val="ListParagraph"/>
        <w:numPr>
          <w:ilvl w:val="0"/>
          <w:numId w:val="15"/>
        </w:numPr>
        <w:jc w:val="both"/>
      </w:pPr>
      <w:r>
        <w:t>A játék véget ér, amikor a tábla megtelik, vagy amikor mindkét játékos nem tud már érvényes lépést tenni.</w:t>
      </w:r>
    </w:p>
    <w:p w14:paraId="04B6CB3F" w14:textId="77777777" w:rsidR="008D2746" w:rsidRDefault="008D2746" w:rsidP="0005379B">
      <w:pPr>
        <w:pStyle w:val="ListParagraph"/>
        <w:numPr>
          <w:ilvl w:val="0"/>
          <w:numId w:val="15"/>
        </w:numPr>
        <w:spacing w:after="360"/>
        <w:ind w:left="714" w:hanging="357"/>
        <w:jc w:val="both"/>
      </w:pPr>
      <w:r>
        <w:t>A játék végeztével a győztes az a játékos, akinek több korongja van a táblán.</w:t>
      </w:r>
    </w:p>
    <w:p w14:paraId="739FEE73" w14:textId="763E2073" w:rsidR="008D2746" w:rsidRDefault="001F14A6" w:rsidP="0005379B">
      <w:pPr>
        <w:jc w:val="both"/>
      </w:pPr>
      <w:r>
        <w:t>A Reversi</w:t>
      </w:r>
      <w:r w:rsidR="008D2746">
        <w:t xml:space="preserve"> játék egyre bonyolultabbá válik a játék során, ahogy a korongok egyre több területet elfoglalnak és egyre kevesebb hely marad a lépések számára. A játék során stratégiailag fontos, hogy figyelemmel kísérjük az ellenfél lépéseit és előre tervezzük a saját lépéseinket annak érdekében, hogy maximalizáljuk a saját korongjaink számát a játék végére.</w:t>
      </w:r>
    </w:p>
    <w:p w14:paraId="167BC86B" w14:textId="77777777" w:rsidR="001F14A6" w:rsidRDefault="001F14A6" w:rsidP="001F14A6">
      <w:pPr>
        <w:pStyle w:val="TOCHeading"/>
        <w:jc w:val="center"/>
      </w:pPr>
      <w:r>
        <w:rPr>
          <w:noProof/>
        </w:rPr>
        <w:drawing>
          <wp:inline distT="0" distB="0" distL="0" distR="0" wp14:anchorId="77391098" wp14:editId="03254EC5">
            <wp:extent cx="3645074" cy="1917079"/>
            <wp:effectExtent l="0" t="0" r="0" b="6985"/>
            <wp:docPr id="675786437" name="Picture 1" descr="Black and White - Assignm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ck and White - Assignment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962" cy="192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85DA9" w14:textId="41DEC568" w:rsidR="001F14A6" w:rsidRDefault="001F14A6" w:rsidP="001F14A6">
      <w:pPr>
        <w:widowControl/>
        <w:suppressAutoHyphens w:val="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5379B">
        <w:rPr>
          <w:noProof/>
        </w:rPr>
        <w:t>2</w:t>
      </w:r>
      <w:r>
        <w:fldChar w:fldCharType="end"/>
      </w:r>
      <w:r>
        <w:t>. ábra: az első pár lépés</w:t>
      </w:r>
      <w:r w:rsidR="008D2746">
        <w:br w:type="page"/>
      </w:r>
    </w:p>
    <w:p w14:paraId="5EA26DF9" w14:textId="1A57B067" w:rsidR="00AB3090" w:rsidRDefault="00AB3090" w:rsidP="0005379B">
      <w:pPr>
        <w:pStyle w:val="Heading1"/>
        <w:jc w:val="both"/>
      </w:pPr>
      <w:bookmarkStart w:id="6" w:name="_Toc166761841"/>
      <w:r>
        <w:lastRenderedPageBreak/>
        <w:t>Módszerek</w:t>
      </w:r>
      <w:bookmarkEnd w:id="6"/>
    </w:p>
    <w:p w14:paraId="60EB8271" w14:textId="019750EE" w:rsidR="00AB3090" w:rsidRDefault="002C2D41" w:rsidP="0005379B">
      <w:pPr>
        <w:pStyle w:val="Heading2"/>
        <w:jc w:val="both"/>
      </w:pPr>
      <w:bookmarkStart w:id="7" w:name="_Toc166761842"/>
      <w:r>
        <w:t>Aktuális állás k</w:t>
      </w:r>
      <w:r w:rsidR="00AB3090">
        <w:t>iértékelés:</w:t>
      </w:r>
      <w:bookmarkEnd w:id="7"/>
    </w:p>
    <w:p w14:paraId="6A5D9C6B" w14:textId="1F24A74B" w:rsidR="00102B70" w:rsidRDefault="00AB3090" w:rsidP="0005379B">
      <w:pPr>
        <w:shd w:val="clear" w:color="auto" w:fill="FFFFFF"/>
        <w:jc w:val="both"/>
      </w:pPr>
      <w:r>
        <w:t>Minden megoldásnak az alapja egy kiértékelési rendszer. Ebben a játékban lényegében egy ilyen rendszer van, ami az alapján működik, hogy a tábla hányad részét uraljuk. Ezen felül lehet súlyozni a bizonyos mezőket. Az én általam használ kiért</w:t>
      </w:r>
      <w:r w:rsidR="00102B70">
        <w:t>é</w:t>
      </w:r>
      <w:r>
        <w:t>kelés az alábbi kódrészlettel kerül kiértékelésre:</w:t>
      </w:r>
    </w:p>
    <w:p w14:paraId="28BAFE94" w14:textId="77777777" w:rsidR="002C2D41" w:rsidRDefault="002C2D41" w:rsidP="00102B70">
      <w:pPr>
        <w:shd w:val="clear" w:color="auto" w:fill="FFFFFF"/>
      </w:pPr>
    </w:p>
    <w:p w14:paraId="088A6209" w14:textId="63AFCD23" w:rsidR="00102B70" w:rsidRPr="00201BE8" w:rsidRDefault="00102B70" w:rsidP="002C2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201BE8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def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color w:val="FF00FF"/>
          <w:kern w:val="0"/>
          <w:sz w:val="26"/>
          <w:szCs w:val="26"/>
          <w:lang w:eastAsia="hu-HU" w:bidi="ar-SA"/>
        </w:rPr>
        <w:t>updateScore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(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self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):</w:t>
      </w:r>
    </w:p>
    <w:p w14:paraId="3FDF9836" w14:textId="0438C761" w:rsidR="00102B70" w:rsidRPr="00102B70" w:rsidRDefault="00102B70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self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black 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=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self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white 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=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102B70">
        <w:rPr>
          <w:rFonts w:ascii="Consolas" w:eastAsia="Times New Roman" w:hAnsi="Consolas" w:cs="Courier New"/>
          <w:color w:val="FF0000"/>
          <w:kern w:val="0"/>
          <w:sz w:val="26"/>
          <w:szCs w:val="26"/>
          <w:lang w:eastAsia="hu-HU" w:bidi="ar-SA"/>
        </w:rPr>
        <w:t>0</w:t>
      </w:r>
    </w:p>
    <w:p w14:paraId="7FDF1825" w14:textId="28AD46AC" w:rsidR="00102B70" w:rsidRPr="00102B70" w:rsidRDefault="00102B70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</w:t>
      </w:r>
      <w:r w:rsidRPr="00102B70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for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row </w:t>
      </w:r>
      <w:r w:rsidRPr="00102B70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in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self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board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:</w:t>
      </w:r>
    </w:p>
    <w:p w14:paraId="2CAE3D0D" w14:textId="20BA85DE" w:rsidR="00102B70" w:rsidRPr="00102B70" w:rsidRDefault="00102B70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   </w:t>
      </w:r>
      <w:r w:rsidRPr="00102B70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for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cell </w:t>
      </w:r>
      <w:r w:rsidRPr="00102B70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in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row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:</w:t>
      </w:r>
    </w:p>
    <w:p w14:paraId="3368EE12" w14:textId="29327808" w:rsidR="00102B70" w:rsidRPr="00102B70" w:rsidRDefault="00102B70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        </w:t>
      </w:r>
      <w:r w:rsidRPr="00102B70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if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cell 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==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102B70">
        <w:rPr>
          <w:rFonts w:ascii="Consolas" w:eastAsia="Times New Roman" w:hAnsi="Consolas" w:cs="Courier New"/>
          <w:color w:val="808080"/>
          <w:kern w:val="0"/>
          <w:sz w:val="26"/>
          <w:szCs w:val="26"/>
          <w:lang w:eastAsia="hu-HU" w:bidi="ar-SA"/>
        </w:rPr>
        <w:t>"+"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:</w:t>
      </w:r>
    </w:p>
    <w:p w14:paraId="5B81F3EA" w14:textId="5146C536" w:rsidR="00102B70" w:rsidRPr="00102B70" w:rsidRDefault="00102B70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            self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white 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+=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102B70">
        <w:rPr>
          <w:rFonts w:ascii="Consolas" w:eastAsia="Times New Roman" w:hAnsi="Consolas" w:cs="Courier New"/>
          <w:color w:val="FF0000"/>
          <w:kern w:val="0"/>
          <w:sz w:val="26"/>
          <w:szCs w:val="26"/>
          <w:lang w:eastAsia="hu-HU" w:bidi="ar-SA"/>
        </w:rPr>
        <w:t>1</w:t>
      </w:r>
    </w:p>
    <w:p w14:paraId="23774DDF" w14:textId="7500A487" w:rsidR="00102B70" w:rsidRPr="00102B70" w:rsidRDefault="00102B70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        </w:t>
      </w:r>
      <w:r w:rsidRPr="00102B70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elif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cell 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==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102B70">
        <w:rPr>
          <w:rFonts w:ascii="Consolas" w:eastAsia="Times New Roman" w:hAnsi="Consolas" w:cs="Courier New"/>
          <w:color w:val="808080"/>
          <w:kern w:val="0"/>
          <w:sz w:val="26"/>
          <w:szCs w:val="26"/>
          <w:lang w:eastAsia="hu-HU" w:bidi="ar-SA"/>
        </w:rPr>
        <w:t>"-"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:</w:t>
      </w:r>
    </w:p>
    <w:p w14:paraId="32F33323" w14:textId="543D9233" w:rsidR="00102B70" w:rsidRPr="00102B70" w:rsidRDefault="00102B70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            self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black 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+=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102B70">
        <w:rPr>
          <w:rFonts w:ascii="Consolas" w:eastAsia="Times New Roman" w:hAnsi="Consolas" w:cs="Courier New"/>
          <w:color w:val="FF0000"/>
          <w:kern w:val="0"/>
          <w:sz w:val="26"/>
          <w:szCs w:val="26"/>
          <w:lang w:eastAsia="hu-HU" w:bidi="ar-SA"/>
        </w:rPr>
        <w:t>1</w:t>
      </w:r>
    </w:p>
    <w:p w14:paraId="36FD985D" w14:textId="273403A6" w:rsidR="00102B70" w:rsidRPr="00102B70" w:rsidRDefault="00102B70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Times New Roman"/>
          <w:color w:val="auto"/>
          <w:kern w:val="0"/>
          <w:sz w:val="26"/>
          <w:szCs w:val="26"/>
          <w:lang w:eastAsia="hu-HU" w:bidi="ar-SA"/>
        </w:rPr>
      </w:pP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</w:t>
      </w:r>
      <w:r w:rsidRPr="00102B70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return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self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white 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/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(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self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black 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+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self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102B70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white</w:t>
      </w:r>
      <w:r w:rsidRPr="00102B70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)</w:t>
      </w:r>
    </w:p>
    <w:p w14:paraId="492A9BB6" w14:textId="77777777" w:rsidR="00102B70" w:rsidRDefault="00102B70" w:rsidP="00102B70"/>
    <w:p w14:paraId="71B40E8D" w14:textId="38738F4E" w:rsidR="00201BE8" w:rsidRDefault="00201BE8" w:rsidP="00C1254F">
      <w:pPr>
        <w:jc w:val="both"/>
      </w:pPr>
      <w:r>
        <w:t>Ezen felül még súlyoztam a sarkok pontszámát</w:t>
      </w:r>
      <w:r w:rsidR="0015565E">
        <w:t xml:space="preserve"> kettővel</w:t>
      </w:r>
      <w:r>
        <w:t xml:space="preserve"> amikor az algoritmus eléri a legmélyebb pontját, mivel a sarkokba helyezett korongok a játék végéig ott maradnak.</w:t>
      </w:r>
    </w:p>
    <w:p w14:paraId="1CBF152E" w14:textId="77777777" w:rsidR="002C2D41" w:rsidRDefault="002C2D41" w:rsidP="00102B70"/>
    <w:p w14:paraId="1FAB9725" w14:textId="77777777" w:rsidR="00201BE8" w:rsidRPr="00201BE8" w:rsidRDefault="00201BE8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201BE8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if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depth 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==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color w:val="FF0000"/>
          <w:kern w:val="0"/>
          <w:sz w:val="26"/>
          <w:szCs w:val="26"/>
          <w:lang w:eastAsia="hu-HU" w:bidi="ar-SA"/>
        </w:rPr>
        <w:t>0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:</w:t>
      </w:r>
    </w:p>
    <w:p w14:paraId="14D21CEB" w14:textId="77777777" w:rsidR="00201BE8" w:rsidRPr="00201BE8" w:rsidRDefault="00201BE8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corners 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=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color w:val="808080"/>
          <w:kern w:val="0"/>
          <w:sz w:val="26"/>
          <w:szCs w:val="26"/>
          <w:lang w:eastAsia="hu-HU" w:bidi="ar-SA"/>
        </w:rPr>
        <w:t>""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join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([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self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game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board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[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i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][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j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]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for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i </w:t>
      </w:r>
      <w:r w:rsidRPr="00201BE8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in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(</w:t>
      </w:r>
      <w:r w:rsidRPr="00201BE8">
        <w:rPr>
          <w:rFonts w:ascii="Consolas" w:eastAsia="Times New Roman" w:hAnsi="Consolas" w:cs="Courier New"/>
          <w:color w:val="FF0000"/>
          <w:kern w:val="0"/>
          <w:sz w:val="26"/>
          <w:szCs w:val="26"/>
          <w:lang w:eastAsia="hu-HU" w:bidi="ar-SA"/>
        </w:rPr>
        <w:t>0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,</w:t>
      </w:r>
      <w:r w:rsidRPr="00201BE8">
        <w:rPr>
          <w:rFonts w:ascii="Consolas" w:eastAsia="Times New Roman" w:hAnsi="Consolas" w:cs="Courier New"/>
          <w:color w:val="FF0000"/>
          <w:kern w:val="0"/>
          <w:sz w:val="26"/>
          <w:szCs w:val="26"/>
          <w:lang w:eastAsia="hu-HU" w:bidi="ar-SA"/>
        </w:rPr>
        <w:t>7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)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for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j </w:t>
      </w:r>
      <w:r w:rsidRPr="00201BE8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in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(</w:t>
      </w:r>
      <w:r w:rsidRPr="00201BE8">
        <w:rPr>
          <w:rFonts w:ascii="Consolas" w:eastAsia="Times New Roman" w:hAnsi="Consolas" w:cs="Courier New"/>
          <w:color w:val="FF0000"/>
          <w:kern w:val="0"/>
          <w:sz w:val="26"/>
          <w:szCs w:val="26"/>
          <w:lang w:eastAsia="hu-HU" w:bidi="ar-SA"/>
        </w:rPr>
        <w:t>0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,</w:t>
      </w:r>
      <w:r w:rsidRPr="00201BE8">
        <w:rPr>
          <w:rFonts w:ascii="Consolas" w:eastAsia="Times New Roman" w:hAnsi="Consolas" w:cs="Courier New"/>
          <w:color w:val="FF0000"/>
          <w:kern w:val="0"/>
          <w:sz w:val="26"/>
          <w:szCs w:val="26"/>
          <w:lang w:eastAsia="hu-HU" w:bidi="ar-SA"/>
        </w:rPr>
        <w:t>7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)])</w:t>
      </w:r>
    </w:p>
    <w:p w14:paraId="5BAC18DE" w14:textId="77777777" w:rsidR="00201BE8" w:rsidRPr="00201BE8" w:rsidRDefault="00201BE8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whiteInCorners 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=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corners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count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(</w:t>
      </w:r>
      <w:r w:rsidRPr="00201BE8">
        <w:rPr>
          <w:rFonts w:ascii="Consolas" w:eastAsia="Times New Roman" w:hAnsi="Consolas" w:cs="Courier New"/>
          <w:color w:val="808080"/>
          <w:kern w:val="0"/>
          <w:sz w:val="26"/>
          <w:szCs w:val="26"/>
          <w:lang w:eastAsia="hu-HU" w:bidi="ar-SA"/>
        </w:rPr>
        <w:t>"+"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)</w:t>
      </w:r>
    </w:p>
    <w:p w14:paraId="7442F102" w14:textId="77777777" w:rsidR="00201BE8" w:rsidRPr="00201BE8" w:rsidRDefault="00201BE8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blackInCorners 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=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corners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count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(</w:t>
      </w:r>
      <w:r w:rsidRPr="00201BE8">
        <w:rPr>
          <w:rFonts w:ascii="Consolas" w:eastAsia="Times New Roman" w:hAnsi="Consolas" w:cs="Courier New"/>
          <w:color w:val="808080"/>
          <w:kern w:val="0"/>
          <w:sz w:val="26"/>
          <w:szCs w:val="26"/>
          <w:lang w:eastAsia="hu-HU" w:bidi="ar-SA"/>
        </w:rPr>
        <w:t>"-"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)</w:t>
      </w:r>
    </w:p>
    <w:p w14:paraId="4724DD4D" w14:textId="75F3BAD4" w:rsidR="00201BE8" w:rsidRPr="00201BE8" w:rsidRDefault="00201BE8" w:rsidP="002C2D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uppressAutoHyphens w:val="0"/>
        <w:ind w:left="-1418" w:right="-1136"/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</w:pP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   </w:t>
      </w:r>
      <w:r w:rsidRPr="00201BE8">
        <w:rPr>
          <w:rFonts w:ascii="Consolas" w:eastAsia="Times New Roman" w:hAnsi="Consolas" w:cs="Courier New"/>
          <w:b/>
          <w:bCs/>
          <w:color w:val="0000FF"/>
          <w:kern w:val="0"/>
          <w:sz w:val="26"/>
          <w:szCs w:val="26"/>
          <w:lang w:eastAsia="hu-HU" w:bidi="ar-SA"/>
        </w:rPr>
        <w:t>return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self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game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.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updateScore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()</w:t>
      </w:r>
      <w:r w:rsidR="002C2D41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+</w:t>
      </w:r>
      <w:r w:rsidR="002C2D41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(</w:t>
      </w:r>
      <w:r w:rsidRPr="00201BE8">
        <w:rPr>
          <w:rFonts w:ascii="Consolas" w:eastAsia="Times New Roman" w:hAnsi="Consolas" w:cs="Courier New"/>
          <w:color w:val="FF0000"/>
          <w:kern w:val="0"/>
          <w:sz w:val="26"/>
          <w:szCs w:val="26"/>
          <w:lang w:eastAsia="hu-HU" w:bidi="ar-SA"/>
        </w:rPr>
        <w:t>2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*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whiteInCorners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)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-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 xml:space="preserve"> 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(</w:t>
      </w:r>
      <w:r w:rsidRPr="00201BE8">
        <w:rPr>
          <w:rFonts w:ascii="Consolas" w:eastAsia="Times New Roman" w:hAnsi="Consolas" w:cs="Courier New"/>
          <w:color w:val="FF0000"/>
          <w:kern w:val="0"/>
          <w:sz w:val="26"/>
          <w:szCs w:val="26"/>
          <w:lang w:eastAsia="hu-HU" w:bidi="ar-SA"/>
        </w:rPr>
        <w:t>2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*</w:t>
      </w:r>
      <w:r w:rsidRPr="00201BE8">
        <w:rPr>
          <w:rFonts w:ascii="Consolas" w:eastAsia="Times New Roman" w:hAnsi="Consolas" w:cs="Courier New"/>
          <w:color w:val="000000"/>
          <w:kern w:val="0"/>
          <w:sz w:val="26"/>
          <w:szCs w:val="26"/>
          <w:lang w:eastAsia="hu-HU" w:bidi="ar-SA"/>
        </w:rPr>
        <w:t>blackInCorners</w:t>
      </w:r>
      <w:r w:rsidRPr="00201BE8">
        <w:rPr>
          <w:rFonts w:ascii="Consolas" w:eastAsia="Times New Roman" w:hAnsi="Consolas" w:cs="Courier New"/>
          <w:b/>
          <w:bCs/>
          <w:color w:val="000080"/>
          <w:kern w:val="0"/>
          <w:sz w:val="26"/>
          <w:szCs w:val="26"/>
          <w:lang w:eastAsia="hu-HU" w:bidi="ar-SA"/>
        </w:rPr>
        <w:t>)</w:t>
      </w:r>
    </w:p>
    <w:p w14:paraId="2E30CBCC" w14:textId="77777777" w:rsidR="00201BE8" w:rsidRDefault="00201BE8" w:rsidP="00102B70"/>
    <w:p w14:paraId="5C0B29B0" w14:textId="207CC10D" w:rsidR="002C2D41" w:rsidRDefault="002C2D41" w:rsidP="0005379B">
      <w:pPr>
        <w:pStyle w:val="Heading2"/>
        <w:jc w:val="both"/>
      </w:pPr>
      <w:bookmarkStart w:id="8" w:name="_Toc166761843"/>
      <w:r>
        <w:t>Algoritmusok:</w:t>
      </w:r>
      <w:bookmarkEnd w:id="8"/>
    </w:p>
    <w:p w14:paraId="66852F9B" w14:textId="77777777" w:rsidR="002C2D41" w:rsidRDefault="002C2D41" w:rsidP="0005379B">
      <w:pPr>
        <w:pStyle w:val="Heading3"/>
        <w:jc w:val="both"/>
      </w:pPr>
      <w:bookmarkStart w:id="9" w:name="_Toc166761844"/>
      <w:r>
        <w:t>Megerősítéses Tanulás:</w:t>
      </w:r>
      <w:bookmarkEnd w:id="9"/>
    </w:p>
    <w:p w14:paraId="44677457" w14:textId="39D878A5" w:rsidR="002C2D41" w:rsidRPr="002C2D41" w:rsidRDefault="002C2D41" w:rsidP="0005379B">
      <w:pPr>
        <w:jc w:val="both"/>
      </w:pPr>
      <w:r>
        <w:t xml:space="preserve">A megerősítéses tanulás olyan technika, amely lehetővé teszi a gép számára, hogy tapasztalatokból tanuljon és fejlessze a stratégiáját a játék során. A gép </w:t>
      </w:r>
      <w:r>
        <w:t>játszatja</w:t>
      </w:r>
      <w:r>
        <w:t xml:space="preserve"> magát az ellenfelek ellen, majd a visszajelzéseket felhasználva frissíti a stratégiáját annak érdekében, hogy maximalizálja a nyerési esélyeit.</w:t>
      </w:r>
    </w:p>
    <w:p w14:paraId="71B8F780" w14:textId="77777777" w:rsidR="002C2D41" w:rsidRDefault="002C2D41" w:rsidP="0005379B">
      <w:pPr>
        <w:jc w:val="both"/>
      </w:pPr>
    </w:p>
    <w:p w14:paraId="6A9FE656" w14:textId="2BB71A71" w:rsidR="0015565E" w:rsidRDefault="0015565E" w:rsidP="0005379B">
      <w:pPr>
        <w:jc w:val="both"/>
      </w:pPr>
      <w:r>
        <w:t>Ilyen visszajelzés lehet, hogyha a végső pozíciókból statisztikát vezetve megnéznénk, mely mezők hány százalékban voltak elfoglalva a nyertes által, így súlyozhatjuk a mezők fontosságát a játék során.</w:t>
      </w:r>
    </w:p>
    <w:p w14:paraId="47EDEB44" w14:textId="77777777" w:rsidR="0015565E" w:rsidRDefault="0015565E" w:rsidP="0005379B">
      <w:pPr>
        <w:jc w:val="both"/>
      </w:pPr>
    </w:p>
    <w:p w14:paraId="550D58B5" w14:textId="67F706D4" w:rsidR="0015565E" w:rsidRDefault="0015565E" w:rsidP="0005379B">
      <w:pPr>
        <w:jc w:val="both"/>
      </w:pPr>
      <w:r>
        <w:t>Én a végső algoritmusban ezt megtettem mikor díjaztam azokat a lépéseket</w:t>
      </w:r>
      <w:r w:rsidR="00854492">
        <w:t>,</w:t>
      </w:r>
      <w:r>
        <w:t xml:space="preserve"> amikkel a sarkokat elfoglaljuk, de később megfigyeltem, hogy büntetést lehet kiszabni a sarkok mellett lévő mezőkre, mivel az esetek többségében ezek a lépések azzal járnak, hogy az ellenfél szerzi meg a sarkokat.</w:t>
      </w:r>
    </w:p>
    <w:p w14:paraId="4E07D432" w14:textId="77777777" w:rsidR="0015565E" w:rsidRDefault="0015565E">
      <w:pPr>
        <w:widowControl/>
        <w:suppressAutoHyphens w:val="0"/>
      </w:pPr>
      <w:r>
        <w:br w:type="page"/>
      </w:r>
    </w:p>
    <w:p w14:paraId="46C0B40F" w14:textId="37CFFF4E" w:rsidR="0015565E" w:rsidRDefault="0015565E" w:rsidP="0005379B">
      <w:pPr>
        <w:pStyle w:val="Heading3"/>
        <w:jc w:val="both"/>
      </w:pPr>
      <w:bookmarkStart w:id="10" w:name="_Toc166761845"/>
      <w:r>
        <w:lastRenderedPageBreak/>
        <w:t>Brute force megoldás</w:t>
      </w:r>
      <w:bookmarkEnd w:id="10"/>
    </w:p>
    <w:p w14:paraId="5CB2FA27" w14:textId="053E400D" w:rsidR="00854492" w:rsidRDefault="00854492" w:rsidP="0005379B">
      <w:pPr>
        <w:jc w:val="both"/>
      </w:pPr>
      <w:bookmarkStart w:id="11" w:name="_Toc166761846"/>
      <w:r w:rsidRPr="00854492">
        <w:t>A Reversi brute force megközelítése esetén az összes lehetséges lépést végig</w:t>
      </w:r>
      <w:r>
        <w:t xml:space="preserve"> </w:t>
      </w:r>
      <w:r w:rsidRPr="00854492">
        <w:t>próbáljuk, majd azokat értékeljük, hogy melyik lenne a legjobb döntés az aktuális játékállapotban. Mivel a Reversi játék egy viszonylag kis táblamérettel rendelkezik</w:t>
      </w:r>
      <w:r>
        <w:t xml:space="preserve"> (</w:t>
      </w:r>
      <w:r w:rsidRPr="00854492">
        <w:t>például 4x4-es táblával is játszható</w:t>
      </w:r>
      <w:r>
        <w:t>)</w:t>
      </w:r>
      <w:r w:rsidRPr="00854492">
        <w:t xml:space="preserve"> a brute force módszer még életképes lehe</w:t>
      </w:r>
      <w:r>
        <w:t>t, viszont nagyobb táblaméretnél már szinte haszontalanná válik a túl nagy lépés fa miatt.</w:t>
      </w:r>
    </w:p>
    <w:p w14:paraId="6D298A17" w14:textId="77777777" w:rsidR="00854492" w:rsidRDefault="00854492" w:rsidP="00854492">
      <w:pPr>
        <w:keepNext/>
        <w:jc w:val="center"/>
      </w:pPr>
      <w:r>
        <w:rPr>
          <w:noProof/>
        </w:rPr>
        <w:drawing>
          <wp:inline distT="0" distB="0" distL="0" distR="0" wp14:anchorId="5240A99E" wp14:editId="23954F4E">
            <wp:extent cx="5579745" cy="1989455"/>
            <wp:effectExtent l="0" t="0" r="1905" b="0"/>
            <wp:docPr id="1890330849" name="Picture 3" descr="Measuring 4x4 Reversi: Canonicalization &amp; Impartiality Functions on  Multiway Graphs - Online Technical Discussion Groups—Wolfram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asuring 4x4 Reversi: Canonicalization &amp; Impartiality Functions on  Multiway Graphs - Online Technical Discussion Groups—Wolfram Communit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10000" w14:textId="0075AD08" w:rsidR="00854492" w:rsidRDefault="00854492" w:rsidP="00854492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5379B">
        <w:rPr>
          <w:noProof/>
        </w:rPr>
        <w:t>3</w:t>
      </w:r>
      <w:r>
        <w:fldChar w:fldCharType="end"/>
      </w:r>
      <w:r>
        <w:t>. ábra: Brute-Force a 3. lépésig</w:t>
      </w:r>
    </w:p>
    <w:p w14:paraId="28BD12BF" w14:textId="0B9B37A9" w:rsidR="00CF1E9A" w:rsidRDefault="00CF1E9A" w:rsidP="0005379B">
      <w:pPr>
        <w:pStyle w:val="Heading3"/>
        <w:jc w:val="both"/>
      </w:pPr>
      <w:r>
        <w:t>Minimax algoritmus</w:t>
      </w:r>
      <w:bookmarkEnd w:id="11"/>
    </w:p>
    <w:p w14:paraId="2F80586E" w14:textId="561FB13B" w:rsidR="00CF1E9A" w:rsidRPr="00CF1E9A" w:rsidRDefault="00CF1E9A" w:rsidP="0005379B">
      <w:pPr>
        <w:pStyle w:val="BodyText"/>
        <w:jc w:val="both"/>
      </w:pPr>
      <w:r>
        <w:t xml:space="preserve">A Minimax algoritmus egy olyan fa-kiterjesztéses kereső algoritmus, amely segít a játékfa kiértékelésében és a legjobb lépés megtalálásában. A módszer lényege, hogy a játékfa minden lehetséges állapotát </w:t>
      </w:r>
      <w:r>
        <w:t>végig vizsgálja</w:t>
      </w:r>
      <w:r>
        <w:t xml:space="preserve"> egy adott mélységig, majd a játékosok felváltva hozzák meg a legjobb döntést. Ez a módszer hatékonyan alkalmazható Reversi játékban.</w:t>
      </w:r>
    </w:p>
    <w:p w14:paraId="5C839C1B" w14:textId="77777777" w:rsidR="009417C8" w:rsidRDefault="009417C8" w:rsidP="009417C8">
      <w:pPr>
        <w:keepNext/>
        <w:jc w:val="center"/>
      </w:pPr>
      <w:r>
        <w:rPr>
          <w:noProof/>
        </w:rPr>
        <w:drawing>
          <wp:inline distT="0" distB="0" distL="0" distR="0" wp14:anchorId="40DE76A2" wp14:editId="7DB0CF0B">
            <wp:extent cx="5579745" cy="2542540"/>
            <wp:effectExtent l="0" t="0" r="1905" b="0"/>
            <wp:docPr id="936299125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efin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89060" w14:textId="6CD3C220" w:rsidR="009417C8" w:rsidRDefault="009417C8" w:rsidP="009417C8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5379B">
        <w:rPr>
          <w:noProof/>
        </w:rPr>
        <w:t>4</w:t>
      </w:r>
      <w:r>
        <w:fldChar w:fldCharType="end"/>
      </w:r>
      <w:r>
        <w:t>. ábra: Minimax gráf</w:t>
      </w:r>
    </w:p>
    <w:p w14:paraId="6A381FF8" w14:textId="7C9064F1" w:rsidR="00854492" w:rsidRDefault="00854492">
      <w:pPr>
        <w:widowControl/>
        <w:suppressAutoHyphens w:val="0"/>
      </w:pPr>
      <w:r>
        <w:br w:type="page"/>
      </w:r>
    </w:p>
    <w:p w14:paraId="4A7D7221" w14:textId="7BC2381A" w:rsidR="009417C8" w:rsidRDefault="00854492" w:rsidP="0005379B">
      <w:pPr>
        <w:pStyle w:val="Heading3"/>
        <w:jc w:val="both"/>
      </w:pPr>
      <w:r>
        <w:lastRenderedPageBreak/>
        <w:t>Alfa-Béta metszet</w:t>
      </w:r>
    </w:p>
    <w:p w14:paraId="0841A0FA" w14:textId="768BBDC7" w:rsidR="00854492" w:rsidRDefault="00854492" w:rsidP="0005379B">
      <w:pPr>
        <w:jc w:val="both"/>
      </w:pPr>
      <w:r>
        <w:t xml:space="preserve">Az "alfa béta metszet" algoritmus egy olyan keresési algoritmus, amelyet a játékokban, például a sakkban vagy a </w:t>
      </w:r>
      <w:proofErr w:type="spellStart"/>
      <w:r>
        <w:t>reversiben</w:t>
      </w:r>
      <w:proofErr w:type="spellEnd"/>
      <w:r>
        <w:t>, az optimális lépés megtalálására használnak</w:t>
      </w:r>
      <w:r w:rsidR="0005379B">
        <w:t xml:space="preserve"> </w:t>
      </w:r>
      <w:r>
        <w:t xml:space="preserve">azáltal, hogy hatékonyan vágja el a felesleges ágakat a keresési fában, </w:t>
      </w:r>
      <w:r w:rsidR="0005379B">
        <w:t xml:space="preserve">így </w:t>
      </w:r>
      <w:r>
        <w:t>csökkent</w:t>
      </w:r>
      <w:r w:rsidR="0005379B">
        <w:t>ve</w:t>
      </w:r>
      <w:r>
        <w:t xml:space="preserve"> a keresési időt. Ezáltal lehetővé teszi a számítógépek számára, hogy hatékonyan megtalálják az optimális lépéseket nagyobb játékfákon is.</w:t>
      </w:r>
    </w:p>
    <w:p w14:paraId="58C95097" w14:textId="77777777" w:rsidR="00854492" w:rsidRDefault="00854492" w:rsidP="0005379B">
      <w:pPr>
        <w:jc w:val="both"/>
      </w:pPr>
    </w:p>
    <w:p w14:paraId="464E3B62" w14:textId="3E258C6B" w:rsidR="00854492" w:rsidRPr="00854492" w:rsidRDefault="00854492" w:rsidP="0005379B">
      <w:pPr>
        <w:jc w:val="both"/>
      </w:pPr>
      <w:r>
        <w:t>Az algoritmus nevében az "alfa" és a "béta" értékek a keresési fák egyes csomópontjainak alsó és felső határait jelzik, amelyek segítenek abban, hogy csak azokat a lehetőségeket vizsgáljuk, amelyek valószínűleg javítják a jelenlegi legjobb megoldást. Ezáltal az algoritmus gyorsabban megtalálhatja az optimális lépést anélkül, hogy az összes lehetséges lépést megvizsgálná.</w:t>
      </w:r>
    </w:p>
    <w:p w14:paraId="4A88B849" w14:textId="77777777" w:rsidR="0005379B" w:rsidRDefault="0005379B" w:rsidP="0005379B">
      <w:pPr>
        <w:keepNext/>
        <w:jc w:val="center"/>
      </w:pPr>
      <w:r>
        <w:rPr>
          <w:noProof/>
        </w:rPr>
        <w:drawing>
          <wp:inline distT="0" distB="0" distL="0" distR="0" wp14:anchorId="31DB89EA" wp14:editId="3209B55F">
            <wp:extent cx="5579745" cy="3139440"/>
            <wp:effectExtent l="0" t="0" r="1905" b="3810"/>
            <wp:docPr id="1496469258" name="Picture 4" descr="Step by Step: Alpha Beta Pru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ep by Step: Alpha Beta Prun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2A727" w14:textId="2F6B76DF" w:rsidR="0005379B" w:rsidRDefault="0005379B" w:rsidP="0005379B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ábra: Alfa Béta metszet</w:t>
      </w:r>
    </w:p>
    <w:p w14:paraId="7463D8EF" w14:textId="77777777" w:rsidR="0005379B" w:rsidRDefault="0005379B" w:rsidP="0005379B"/>
    <w:p w14:paraId="072E18D5" w14:textId="5191C2B3" w:rsidR="0005379B" w:rsidRDefault="0005379B" w:rsidP="0005379B">
      <w:pPr>
        <w:jc w:val="both"/>
      </w:pPr>
      <w:r>
        <w:t xml:space="preserve">A végső megoldásomban én is az Alfa Béta metszetet választottam, mivel ezt tartottam legmegfelelőbbnek a táblaméretet és a lehetséges lépések számát figyelembe véve. A megoldásom egy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colab</w:t>
      </w:r>
      <w:proofErr w:type="spellEnd"/>
      <w:r>
        <w:t xml:space="preserve"> oldalról származik, ahol amőba algoritmusokat mérkőztetnek meg egymással (Monte Carlo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Alpha-Beta</w:t>
      </w:r>
      <w:proofErr w:type="spellEnd"/>
      <w:r>
        <w:t xml:space="preserve"> </w:t>
      </w:r>
      <w:proofErr w:type="spellStart"/>
      <w:r>
        <w:t>pruning</w:t>
      </w:r>
      <w:proofErr w:type="spellEnd"/>
      <w:r>
        <w:t>).</w:t>
      </w:r>
    </w:p>
    <w:p w14:paraId="35748151" w14:textId="777681AE" w:rsidR="00C1254F" w:rsidRDefault="0005379B" w:rsidP="0005379B">
      <w:pPr>
        <w:jc w:val="both"/>
      </w:pPr>
      <w:r>
        <w:t>Az oldalról származó kódot rászabtam a Reversi játékra azáltal. Például a kiértékelésnél nem azt vettem figyelembe, hogy egy bizonyos lépés után a fa további részében, hányszor tett nyerő lépést az intelligencia, hanem gyakorlatilag kiértékeltem a már említett módon a csomópontokat.</w:t>
      </w:r>
    </w:p>
    <w:p w14:paraId="1859D86E" w14:textId="77777777" w:rsidR="00C1254F" w:rsidRDefault="00C1254F">
      <w:pPr>
        <w:widowControl/>
        <w:suppressAutoHyphens w:val="0"/>
      </w:pPr>
      <w:r>
        <w:br w:type="page"/>
      </w:r>
    </w:p>
    <w:p w14:paraId="0CFD962A" w14:textId="2CFB049F" w:rsidR="0005379B" w:rsidRDefault="00C1254F" w:rsidP="00C1254F">
      <w:pPr>
        <w:pStyle w:val="Heading3"/>
        <w:jc w:val="both"/>
      </w:pPr>
      <w:r>
        <w:lastRenderedPageBreak/>
        <w:t>Tesztelés</w:t>
      </w:r>
    </w:p>
    <w:p w14:paraId="03974304" w14:textId="5378A22E" w:rsidR="00C1254F" w:rsidRDefault="00C1254F" w:rsidP="00C1254F">
      <w:pPr>
        <w:jc w:val="both"/>
      </w:pPr>
      <w:r>
        <w:t xml:space="preserve">A tesztelést manuális módon végeztem egy online Reversi oldal ellen, ahol az oldal ellen játszottam a lépéseket, amit az elkészített algoritmusom kiszámolt. Az oldalnak 2 nehézségi fokozata van és a megfelelő beállításokkal (főként az 5-os mélységig történő számolással) nagyon simán megverte. </w:t>
      </w:r>
    </w:p>
    <w:p w14:paraId="574065FB" w14:textId="77777777" w:rsidR="00C1254F" w:rsidRPr="00C1254F" w:rsidRDefault="00C1254F" w:rsidP="00C1254F">
      <w:pPr>
        <w:jc w:val="both"/>
      </w:pPr>
    </w:p>
    <w:p w14:paraId="7CF4274D" w14:textId="1C1E1E9A" w:rsidR="001F14A6" w:rsidRDefault="001F14A6" w:rsidP="0005379B">
      <w:pPr>
        <w:jc w:val="center"/>
        <w:rPr>
          <w:rFonts w:ascii="Linux Libertine G" w:hAnsi="Linux Libertine G" w:cs="Mangal"/>
          <w:i/>
          <w:iCs/>
        </w:rPr>
      </w:pPr>
      <w:r>
        <w:br w:type="page"/>
      </w:r>
    </w:p>
    <w:sdt>
      <w:sdtPr>
        <w:id w:val="-17094048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73818B" w14:textId="0F2AEDDE" w:rsidR="008D2746" w:rsidRDefault="008D2746" w:rsidP="001F14A6">
          <w:pPr>
            <w:widowControl/>
            <w:suppressAutoHyphens w:val="0"/>
          </w:pPr>
          <w:r>
            <w:t>Tartalom</w:t>
          </w:r>
        </w:p>
        <w:p w14:paraId="56FDB9C1" w14:textId="30484E6D" w:rsidR="0072193F" w:rsidRDefault="008D2746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61835" w:history="1">
            <w:r w:rsidR="0072193F" w:rsidRPr="005529D4">
              <w:rPr>
                <w:rStyle w:val="Hyperlink"/>
                <w:noProof/>
              </w:rPr>
              <w:t>A Reversi (Fonákolós, Otthello) bemutatása</w:t>
            </w:r>
            <w:r w:rsidR="0072193F">
              <w:rPr>
                <w:noProof/>
                <w:webHidden/>
              </w:rPr>
              <w:tab/>
            </w:r>
            <w:r w:rsidR="0072193F">
              <w:rPr>
                <w:noProof/>
                <w:webHidden/>
              </w:rPr>
              <w:fldChar w:fldCharType="begin"/>
            </w:r>
            <w:r w:rsidR="0072193F">
              <w:rPr>
                <w:noProof/>
                <w:webHidden/>
              </w:rPr>
              <w:instrText xml:space="preserve"> PAGEREF _Toc166761835 \h </w:instrText>
            </w:r>
            <w:r w:rsidR="0072193F">
              <w:rPr>
                <w:noProof/>
                <w:webHidden/>
              </w:rPr>
            </w:r>
            <w:r w:rsidR="0072193F">
              <w:rPr>
                <w:noProof/>
                <w:webHidden/>
              </w:rPr>
              <w:fldChar w:fldCharType="separate"/>
            </w:r>
            <w:r w:rsidR="0072193F">
              <w:rPr>
                <w:noProof/>
                <w:webHidden/>
              </w:rPr>
              <w:t>2</w:t>
            </w:r>
            <w:r w:rsidR="0072193F">
              <w:rPr>
                <w:noProof/>
                <w:webHidden/>
              </w:rPr>
              <w:fldChar w:fldCharType="end"/>
            </w:r>
          </w:hyperlink>
        </w:p>
        <w:p w14:paraId="5ECC17A6" w14:textId="76E63ADA" w:rsidR="0072193F" w:rsidRDefault="0072193F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66761836" w:history="1">
            <w:r w:rsidRPr="005529D4">
              <w:rPr>
                <w:rStyle w:val="Hyperlink"/>
                <w:noProof/>
              </w:rPr>
              <w:t>Szabályok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422C8" w14:textId="00713817" w:rsidR="0072193F" w:rsidRDefault="0072193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66761837" w:history="1">
            <w:r w:rsidRPr="005529D4">
              <w:rPr>
                <w:rStyle w:val="Hyperlink"/>
                <w:noProof/>
              </w:rPr>
              <w:t>Játéktábla: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72693" w14:textId="7240B95A" w:rsidR="0072193F" w:rsidRDefault="0072193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66761838" w:history="1">
            <w:r w:rsidRPr="005529D4">
              <w:rPr>
                <w:rStyle w:val="Hyperlink"/>
                <w:noProof/>
              </w:rPr>
              <w:t>Játékosok: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FC007" w14:textId="2867EB81" w:rsidR="0072193F" w:rsidRDefault="0072193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66761839" w:history="1">
            <w:r w:rsidRPr="005529D4">
              <w:rPr>
                <w:rStyle w:val="Hyperlink"/>
                <w:noProof/>
              </w:rPr>
              <w:t>Lépések: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6923A" w14:textId="19300262" w:rsidR="0072193F" w:rsidRDefault="0072193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66761840" w:history="1">
            <w:r w:rsidRPr="005529D4">
              <w:rPr>
                <w:rStyle w:val="Hyperlink"/>
                <w:noProof/>
              </w:rPr>
              <w:t>Szabályok: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49210" w14:textId="13EB28AB" w:rsidR="0072193F" w:rsidRDefault="0072193F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66761841" w:history="1">
            <w:r w:rsidRPr="005529D4">
              <w:rPr>
                <w:rStyle w:val="Hyperlink"/>
                <w:noProof/>
              </w:rPr>
              <w:t>Módszerek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4453C" w14:textId="02B2C0BC" w:rsidR="0072193F" w:rsidRDefault="0072193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66761842" w:history="1">
            <w:r w:rsidRPr="005529D4">
              <w:rPr>
                <w:rStyle w:val="Hyperlink"/>
                <w:noProof/>
              </w:rPr>
              <w:t>Aktuális állás kiértékelés: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0C4F8" w14:textId="635EB9E1" w:rsidR="0072193F" w:rsidRDefault="0072193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66761843" w:history="1">
            <w:r w:rsidRPr="005529D4">
              <w:rPr>
                <w:rStyle w:val="Hyperlink"/>
                <w:noProof/>
              </w:rPr>
              <w:t>Algoritmusok: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14472" w14:textId="15856D04" w:rsidR="0072193F" w:rsidRDefault="0072193F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66761844" w:history="1">
            <w:r w:rsidRPr="005529D4">
              <w:rPr>
                <w:rStyle w:val="Hyperlink"/>
                <w:noProof/>
              </w:rPr>
              <w:t>Megerősítéses Tanulás: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BA80D" w14:textId="0184CF52" w:rsidR="0072193F" w:rsidRDefault="0072193F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66761845" w:history="1">
            <w:r w:rsidRPr="005529D4">
              <w:rPr>
                <w:rStyle w:val="Hyperlink"/>
                <w:noProof/>
              </w:rPr>
              <w:t>Brute force megoldás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ABE01" w14:textId="29F3537E" w:rsidR="0072193F" w:rsidRDefault="0072193F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66761846" w:history="1">
            <w:r w:rsidRPr="005529D4">
              <w:rPr>
                <w:rStyle w:val="Hyperlink"/>
                <w:noProof/>
              </w:rPr>
              <w:t>Minimax 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61894" w14:textId="189830EA" w:rsidR="008D2746" w:rsidRPr="008D2746" w:rsidRDefault="008D2746" w:rsidP="009417C8">
          <w:r>
            <w:rPr>
              <w:b/>
              <w:bCs/>
            </w:rPr>
            <w:fldChar w:fldCharType="end"/>
          </w:r>
        </w:p>
      </w:sdtContent>
    </w:sdt>
    <w:sectPr w:rsidR="008D2746" w:rsidRPr="008D2746" w:rsidSect="00866E7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8" w:right="1418" w:bottom="1418" w:left="1701" w:header="1134" w:footer="1134" w:gutter="0"/>
      <w:cols w:space="708"/>
      <w:docGrid w:linePitch="240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73CA7" w14:textId="77777777" w:rsidR="00FB310F" w:rsidRDefault="00FB310F">
      <w:r>
        <w:separator/>
      </w:r>
    </w:p>
  </w:endnote>
  <w:endnote w:type="continuationSeparator" w:id="0">
    <w:p w14:paraId="596050A8" w14:textId="77777777" w:rsidR="00FB310F" w:rsidRDefault="00FB3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01"/>
    <w:family w:val="auto"/>
    <w:pitch w:val="variable"/>
  </w:font>
  <w:font w:name="Lohit Hindi">
    <w:altName w:val="MS Mincho"/>
    <w:charset w:val="01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nux Libertine G">
    <w:altName w:val="Times New Roman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0FBD3E" w14:textId="77777777" w:rsidR="007C5DF4" w:rsidRDefault="007C5D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E5B10" w14:textId="77777777" w:rsidR="007C5DF4" w:rsidRDefault="007C5D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719441" w14:textId="77777777" w:rsidR="00FB310F" w:rsidRDefault="00FB310F">
      <w:r>
        <w:separator/>
      </w:r>
    </w:p>
  </w:footnote>
  <w:footnote w:type="continuationSeparator" w:id="0">
    <w:p w14:paraId="0556AC84" w14:textId="77777777" w:rsidR="00FB310F" w:rsidRDefault="00FB3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C3927" w14:textId="77777777" w:rsidR="007C5DF4" w:rsidRDefault="007C5D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141B4" w14:textId="77777777" w:rsidR="007C5DF4" w:rsidRDefault="007C5D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3557ABC"/>
    <w:multiLevelType w:val="multilevel"/>
    <w:tmpl w:val="9CE6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0227A"/>
    <w:multiLevelType w:val="hybridMultilevel"/>
    <w:tmpl w:val="D06446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D61FC"/>
    <w:multiLevelType w:val="hybridMultilevel"/>
    <w:tmpl w:val="9F7E2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8309F"/>
    <w:multiLevelType w:val="hybridMultilevel"/>
    <w:tmpl w:val="0F9E9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53C83"/>
    <w:multiLevelType w:val="multilevel"/>
    <w:tmpl w:val="490C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01BD4"/>
    <w:multiLevelType w:val="hybridMultilevel"/>
    <w:tmpl w:val="A4362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A2C76"/>
    <w:multiLevelType w:val="multilevel"/>
    <w:tmpl w:val="DD92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EC263B"/>
    <w:multiLevelType w:val="hybridMultilevel"/>
    <w:tmpl w:val="3468EF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70602"/>
    <w:multiLevelType w:val="hybridMultilevel"/>
    <w:tmpl w:val="49D25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638FB"/>
    <w:multiLevelType w:val="hybridMultilevel"/>
    <w:tmpl w:val="5420C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926A4"/>
    <w:multiLevelType w:val="multilevel"/>
    <w:tmpl w:val="20AC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577941"/>
    <w:multiLevelType w:val="hybridMultilevel"/>
    <w:tmpl w:val="2CC86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269347">
    <w:abstractNumId w:val="0"/>
  </w:num>
  <w:num w:numId="2" w16cid:durableId="921454926">
    <w:abstractNumId w:val="1"/>
  </w:num>
  <w:num w:numId="3" w16cid:durableId="1001813200">
    <w:abstractNumId w:val="2"/>
  </w:num>
  <w:num w:numId="4" w16cid:durableId="480656398">
    <w:abstractNumId w:val="8"/>
  </w:num>
  <w:num w:numId="5" w16cid:durableId="1778020366">
    <w:abstractNumId w:val="6"/>
  </w:num>
  <w:num w:numId="6" w16cid:durableId="1726172789">
    <w:abstractNumId w:val="10"/>
  </w:num>
  <w:num w:numId="7" w16cid:durableId="1185364360">
    <w:abstractNumId w:val="4"/>
  </w:num>
  <w:num w:numId="8" w16cid:durableId="393552707">
    <w:abstractNumId w:val="9"/>
  </w:num>
  <w:num w:numId="9" w16cid:durableId="190411760">
    <w:abstractNumId w:val="3"/>
  </w:num>
  <w:num w:numId="10" w16cid:durableId="96754312">
    <w:abstractNumId w:val="7"/>
  </w:num>
  <w:num w:numId="11" w16cid:durableId="1936472047">
    <w:abstractNumId w:val="13"/>
  </w:num>
  <w:num w:numId="12" w16cid:durableId="1979723811">
    <w:abstractNumId w:val="12"/>
  </w:num>
  <w:num w:numId="13" w16cid:durableId="780493062">
    <w:abstractNumId w:val="14"/>
  </w:num>
  <w:num w:numId="14" w16cid:durableId="201982765">
    <w:abstractNumId w:val="5"/>
  </w:num>
  <w:num w:numId="15" w16cid:durableId="18782791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embedSystemFonts/>
  <w:proofState w:spelling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FC"/>
    <w:rsid w:val="00041081"/>
    <w:rsid w:val="00045346"/>
    <w:rsid w:val="0005379B"/>
    <w:rsid w:val="000554CE"/>
    <w:rsid w:val="00062304"/>
    <w:rsid w:val="00076511"/>
    <w:rsid w:val="000B4807"/>
    <w:rsid w:val="000E2A0B"/>
    <w:rsid w:val="00102B70"/>
    <w:rsid w:val="00116857"/>
    <w:rsid w:val="0014497E"/>
    <w:rsid w:val="0015565E"/>
    <w:rsid w:val="001845E0"/>
    <w:rsid w:val="001F14A6"/>
    <w:rsid w:val="00201BE8"/>
    <w:rsid w:val="00246093"/>
    <w:rsid w:val="00250CEA"/>
    <w:rsid w:val="002625BC"/>
    <w:rsid w:val="0027031D"/>
    <w:rsid w:val="002A116B"/>
    <w:rsid w:val="002B6164"/>
    <w:rsid w:val="002C2286"/>
    <w:rsid w:val="002C2D41"/>
    <w:rsid w:val="00347C84"/>
    <w:rsid w:val="003C0B63"/>
    <w:rsid w:val="003E524D"/>
    <w:rsid w:val="003E5CC5"/>
    <w:rsid w:val="004054DD"/>
    <w:rsid w:val="00414D90"/>
    <w:rsid w:val="004C1394"/>
    <w:rsid w:val="004E1A05"/>
    <w:rsid w:val="004F3504"/>
    <w:rsid w:val="005D4E34"/>
    <w:rsid w:val="00611E58"/>
    <w:rsid w:val="00650626"/>
    <w:rsid w:val="006675AD"/>
    <w:rsid w:val="0072193F"/>
    <w:rsid w:val="007230AA"/>
    <w:rsid w:val="00740B83"/>
    <w:rsid w:val="00767A48"/>
    <w:rsid w:val="0078362A"/>
    <w:rsid w:val="007871E2"/>
    <w:rsid w:val="007A06FC"/>
    <w:rsid w:val="007B7C7E"/>
    <w:rsid w:val="007C1B79"/>
    <w:rsid w:val="007C5DF4"/>
    <w:rsid w:val="007D28A4"/>
    <w:rsid w:val="0080664E"/>
    <w:rsid w:val="00854492"/>
    <w:rsid w:val="00866E70"/>
    <w:rsid w:val="008D2746"/>
    <w:rsid w:val="008E73D5"/>
    <w:rsid w:val="00906D40"/>
    <w:rsid w:val="00914115"/>
    <w:rsid w:val="009417C8"/>
    <w:rsid w:val="009843DD"/>
    <w:rsid w:val="009C423C"/>
    <w:rsid w:val="00A60224"/>
    <w:rsid w:val="00AB3090"/>
    <w:rsid w:val="00B03427"/>
    <w:rsid w:val="00B06073"/>
    <w:rsid w:val="00B901C6"/>
    <w:rsid w:val="00BD1271"/>
    <w:rsid w:val="00C0288F"/>
    <w:rsid w:val="00C1254F"/>
    <w:rsid w:val="00C44965"/>
    <w:rsid w:val="00C61C97"/>
    <w:rsid w:val="00CE10BE"/>
    <w:rsid w:val="00CF1E9A"/>
    <w:rsid w:val="00D52739"/>
    <w:rsid w:val="00D73159"/>
    <w:rsid w:val="00DF651E"/>
    <w:rsid w:val="00E06B76"/>
    <w:rsid w:val="00E2140C"/>
    <w:rsid w:val="00E44CA8"/>
    <w:rsid w:val="00EE195D"/>
    <w:rsid w:val="00F4446D"/>
    <w:rsid w:val="00F631F2"/>
    <w:rsid w:val="00F66726"/>
    <w:rsid w:val="00FB310F"/>
    <w:rsid w:val="00FC225F"/>
    <w:rsid w:val="00FE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269E557"/>
  <w15:chartTrackingRefBased/>
  <w15:docId w15:val="{068687A5-911A-49B1-BE9F-9213DC2B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E8"/>
    <w:pPr>
      <w:widowControl w:val="0"/>
      <w:suppressAutoHyphens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Heading1">
    <w:name w:val="heading 1"/>
    <w:basedOn w:val="Cmsor"/>
    <w:next w:val="BodyText"/>
    <w:qFormat/>
    <w:pPr>
      <w:numPr>
        <w:numId w:val="2"/>
      </w:numPr>
      <w:spacing w:before="57" w:after="28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 w:line="320" w:lineRule="atLeas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Cmsor"/>
    <w:next w:val="BodyText"/>
    <w:qFormat/>
    <w:pPr>
      <w:numPr>
        <w:ilvl w:val="2"/>
        <w:numId w:val="2"/>
      </w:num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customStyle="1" w:styleId="Cmsor">
    <w:name w:val="Címsor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 w:line="288" w:lineRule="auto"/>
    </w:pPr>
  </w:style>
  <w:style w:type="paragraph" w:styleId="List">
    <w:name w:val="List"/>
    <w:basedOn w:val="BodyText"/>
    <w:rPr>
      <w:rFonts w:ascii="Linux Libertine G" w:hAnsi="Linux Libertine G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nux Libertine G" w:hAnsi="Linux Libertine G" w:cs="Mangal"/>
      <w:i/>
      <w:iCs/>
    </w:rPr>
  </w:style>
  <w:style w:type="paragraph" w:customStyle="1" w:styleId="Trgymutat">
    <w:name w:val="Tárgymutató"/>
    <w:basedOn w:val="Norma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a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a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al"/>
    <w:pPr>
      <w:spacing w:line="320" w:lineRule="atLeast"/>
      <w:jc w:val="both"/>
    </w:pPr>
    <w:rPr>
      <w:rFonts w:ascii="Arial" w:hAnsi="Arial" w:cs="Arial"/>
      <w:sz w:val="22"/>
    </w:rPr>
  </w:style>
  <w:style w:type="paragraph" w:customStyle="1" w:styleId="Normlis">
    <w:name w:val="Normális"/>
    <w:basedOn w:val="Norma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al"/>
    <w:pPr>
      <w:spacing w:before="240"/>
      <w:jc w:val="center"/>
    </w:pPr>
    <w:rPr>
      <w:b/>
      <w:sz w:val="32"/>
    </w:rPr>
  </w:style>
  <w:style w:type="paragraph" w:styleId="Header">
    <w:name w:val="header"/>
    <w:basedOn w:val="Normal"/>
    <w:pPr>
      <w:spacing w:after="240"/>
      <w:jc w:val="center"/>
    </w:pPr>
    <w:rPr>
      <w:b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itle">
    <w:name w:val="Title"/>
    <w:basedOn w:val="Cmsor"/>
    <w:next w:val="BodyText"/>
    <w:qFormat/>
    <w:pPr>
      <w:jc w:val="center"/>
    </w:pPr>
    <w:rPr>
      <w:b/>
      <w:bCs/>
      <w:sz w:val="36"/>
      <w:szCs w:val="36"/>
    </w:rPr>
  </w:style>
  <w:style w:type="paragraph" w:styleId="Quote">
    <w:name w:val="Quote"/>
    <w:basedOn w:val="Normal"/>
    <w:qFormat/>
    <w:pPr>
      <w:spacing w:after="283"/>
      <w:ind w:left="567" w:right="567"/>
    </w:pPr>
  </w:style>
  <w:style w:type="paragraph" w:styleId="Subtitle">
    <w:name w:val="Subtitle"/>
    <w:basedOn w:val="Cmsor"/>
    <w:next w:val="BodyText"/>
    <w:qFormat/>
    <w:pPr>
      <w:spacing w:before="60"/>
      <w:jc w:val="center"/>
    </w:pPr>
    <w:rPr>
      <w:sz w:val="36"/>
      <w:szCs w:val="36"/>
    </w:rPr>
  </w:style>
  <w:style w:type="paragraph" w:customStyle="1" w:styleId="Cmsor0">
    <w:name w:val="Címsor*"/>
    <w:basedOn w:val="Heading1"/>
    <w:pPr>
      <w:numPr>
        <w:numId w:val="0"/>
      </w:numPr>
      <w:jc w:val="center"/>
    </w:pPr>
    <w:rPr>
      <w:rFonts w:cs="Arial"/>
    </w:rPr>
  </w:style>
  <w:style w:type="paragraph" w:customStyle="1" w:styleId="Kiemelt">
    <w:name w:val="Kiemelt"/>
    <w:basedOn w:val="BodyText"/>
    <w:rPr>
      <w:b/>
      <w:bCs/>
    </w:rPr>
  </w:style>
  <w:style w:type="paragraph" w:customStyle="1" w:styleId="Igaztott">
    <w:name w:val="Igazított"/>
    <w:basedOn w:val="BodyText"/>
    <w:pPr>
      <w:tabs>
        <w:tab w:val="left" w:pos="1695"/>
        <w:tab w:val="left" w:pos="2160"/>
        <w:tab w:val="left" w:pos="2550"/>
      </w:tabs>
    </w:pPr>
  </w:style>
  <w:style w:type="paragraph" w:styleId="Salutation">
    <w:name w:val="Salutation"/>
    <w:basedOn w:val="Normal"/>
    <w:pPr>
      <w:suppressLineNumbers/>
    </w:pPr>
  </w:style>
  <w:style w:type="paragraph" w:styleId="EndnoteText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BodyText"/>
    <w:pPr>
      <w:spacing w:line="360" w:lineRule="auto"/>
      <w:ind w:left="850" w:right="850"/>
      <w:jc w:val="both"/>
    </w:pPr>
  </w:style>
  <w:style w:type="paragraph" w:customStyle="1" w:styleId="Proslfej">
    <w:name w:val="Páros élőfej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paragraph" w:styleId="TableofFigures">
    <w:name w:val="table of figures"/>
    <w:basedOn w:val="Normal"/>
    <w:next w:val="Normal"/>
    <w:uiPriority w:val="99"/>
    <w:unhideWhenUsed/>
    <w:rsid w:val="00F4446D"/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F4446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E5CC5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kern w:val="0"/>
      <w:lang w:val="en-GB" w:eastAsia="en-GB" w:bidi="ar-SA"/>
    </w:rPr>
  </w:style>
  <w:style w:type="paragraph" w:styleId="ListParagraph">
    <w:name w:val="List Paragraph"/>
    <w:basedOn w:val="Normal"/>
    <w:uiPriority w:val="34"/>
    <w:qFormat/>
    <w:rsid w:val="008D2746"/>
    <w:pPr>
      <w:ind w:left="720"/>
      <w:contextualSpacing/>
    </w:pPr>
    <w:rPr>
      <w:rFonts w:cs="Mangal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D2746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GB" w:eastAsia="en-GB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D2746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8D2746"/>
    <w:pPr>
      <w:spacing w:after="100"/>
      <w:ind w:left="240"/>
    </w:pPr>
    <w:rPr>
      <w:rFonts w:cs="Mangal"/>
      <w:szCs w:val="21"/>
    </w:rPr>
  </w:style>
  <w:style w:type="character" w:customStyle="1" w:styleId="sc0">
    <w:name w:val="sc0"/>
    <w:basedOn w:val="DefaultParagraphFont"/>
    <w:rsid w:val="00102B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102B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DefaultParagraphFont"/>
    <w:rsid w:val="00102B70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02B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02B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102B7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DefaultParagraphFont"/>
    <w:rsid w:val="00102B70"/>
    <w:rPr>
      <w:rFonts w:ascii="Courier New" w:hAnsi="Courier New" w:cs="Courier New" w:hint="default"/>
      <w:color w:val="80808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62304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2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6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zakdolgozat%20sablon%20(BSc)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F31DAC9-5B2A-428F-B2C1-993C566E2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 sablon (BSc) (1).dotx</Template>
  <TotalTime>1538</TotalTime>
  <Pages>8</Pages>
  <Words>1130</Words>
  <Characters>7797</Characters>
  <Application>Microsoft Office Word</Application>
  <DocSecurity>0</DocSecurity>
  <Lines>64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Hercsel, Péter</cp:lastModifiedBy>
  <cp:revision>4</cp:revision>
  <cp:lastPrinted>1899-12-31T23:00:00Z</cp:lastPrinted>
  <dcterms:created xsi:type="dcterms:W3CDTF">2024-05-08T13:45:00Z</dcterms:created>
  <dcterms:modified xsi:type="dcterms:W3CDTF">2024-05-16T12:54:00Z</dcterms:modified>
</cp:coreProperties>
</file>